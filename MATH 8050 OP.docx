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04E" w:rsidRDefault="00794707">
      <w:r>
        <w:t>MATH 8050</w:t>
      </w:r>
    </w:p>
    <w:p w:rsidR="00E3047F" w:rsidRDefault="00E3047F" w:rsidP="00E3047F">
      <w:r>
        <w:t>#Author : Pallavi Karan</w:t>
      </w:r>
    </w:p>
    <w:p w:rsidR="00E3047F" w:rsidRDefault="00E3047F" w:rsidP="00E3047F">
      <w:r>
        <w:t>#Date: 10/10/2016</w:t>
      </w:r>
    </w:p>
    <w:p w:rsidR="00E3047F" w:rsidRDefault="00E3047F" w:rsidP="00E3047F">
      <w:r>
        <w:t xml:space="preserve">#Purpose: Assignmnet no 4 </w:t>
      </w:r>
    </w:p>
    <w:p w:rsidR="00E3047F" w:rsidRDefault="00E3047F" w:rsidP="00E3047F"/>
    <w:p w:rsidR="00E3047F" w:rsidRDefault="00E3047F" w:rsidP="00E3047F">
      <w:r>
        <w:t>rm(list = ls()) #Clear the lists</w:t>
      </w:r>
    </w:p>
    <w:p w:rsidR="00E3047F" w:rsidRDefault="00E3047F" w:rsidP="00E3047F"/>
    <w:p w:rsidR="00E3047F" w:rsidRDefault="00E3047F" w:rsidP="00E3047F">
      <w:r>
        <w:t>my_data &lt;- read.table("D://MATH-DA//PatientSatisfaction.txt", sep = "", header = TRUE)</w:t>
      </w:r>
    </w:p>
    <w:p w:rsidR="00E3047F" w:rsidRDefault="00E3047F" w:rsidP="00E3047F">
      <w:r>
        <w:t>attach(my_data)</w:t>
      </w:r>
    </w:p>
    <w:p w:rsidR="00E3047F" w:rsidRDefault="00E3047F" w:rsidP="00E3047F">
      <w:r>
        <w:t>View(my_data)</w:t>
      </w:r>
    </w:p>
    <w:p w:rsidR="00E3047F" w:rsidRDefault="00E3047F" w:rsidP="00E3047F">
      <w:r>
        <w:t>head(my_data)</w:t>
      </w:r>
    </w:p>
    <w:p w:rsidR="00E3047F" w:rsidRDefault="00E3047F" w:rsidP="00E3047F">
      <w:r>
        <w:t>#library(scatterplot3d)</w:t>
      </w:r>
    </w:p>
    <w:p w:rsidR="00E3047F" w:rsidRDefault="00E3047F" w:rsidP="00E3047F">
      <w:r>
        <w:t>#library(rgl)</w:t>
      </w:r>
    </w:p>
    <w:p w:rsidR="00E3047F" w:rsidRDefault="00E3047F" w:rsidP="00E3047F">
      <w:r>
        <w:t>pairs(my_data) #ANS" 3a Scatterplot</w:t>
      </w:r>
    </w:p>
    <w:p w:rsidR="00E3047F" w:rsidRDefault="00E3047F" w:rsidP="00E3047F">
      <w:r>
        <w:t>cor(my_data) #ANS: 3a corelation</w:t>
      </w:r>
    </w:p>
    <w:p w:rsidR="00E3047F" w:rsidRDefault="00E3047F" w:rsidP="00E3047F"/>
    <w:p w:rsidR="00E3047F" w:rsidRDefault="00E3047F" w:rsidP="00E3047F">
      <w:r>
        <w:t>######################################## 3b ######################################################</w:t>
      </w:r>
    </w:p>
    <w:p w:rsidR="00E3047F" w:rsidRDefault="00E3047F" w:rsidP="00E3047F"/>
    <w:p w:rsidR="00E3047F" w:rsidRDefault="00E3047F" w:rsidP="00E3047F">
      <w:r>
        <w:t>mod1= lm(my_data$Satis~my_data$Age+my_data$Severity+my_data$Anxiety) #Automatic model fitting</w:t>
      </w:r>
    </w:p>
    <w:p w:rsidR="00E3047F" w:rsidRDefault="00E3047F" w:rsidP="00E3047F">
      <w:r>
        <w:t>summary(mod1)</w:t>
      </w:r>
    </w:p>
    <w:p w:rsidR="00E3047F" w:rsidRDefault="00E3047F" w:rsidP="00E3047F">
      <w:r>
        <w:t>anova(mod1)</w:t>
      </w:r>
    </w:p>
    <w:p w:rsidR="00E3047F" w:rsidRDefault="00E3047F" w:rsidP="00E3047F"/>
    <w:p w:rsidR="00E3047F" w:rsidRDefault="00E3047F" w:rsidP="00E3047F">
      <w:r>
        <w:t>#Manual:</w:t>
      </w:r>
    </w:p>
    <w:p w:rsidR="00E3047F" w:rsidRDefault="00E3047F" w:rsidP="00E3047F">
      <w:r>
        <w:t># Calculate the matrices manually</w:t>
      </w:r>
    </w:p>
    <w:p w:rsidR="00E3047F" w:rsidRDefault="00E3047F" w:rsidP="00E3047F">
      <w:r>
        <w:t>(X= cbind(rep(1,dim(my_data)[1]), my_data[,2:4]))  # cbind = "column-wise bind"</w:t>
      </w:r>
    </w:p>
    <w:p w:rsidR="00E3047F" w:rsidRDefault="00E3047F" w:rsidP="00E3047F">
      <w:r>
        <w:t>(Y= my_data[,1])</w:t>
      </w:r>
    </w:p>
    <w:p w:rsidR="00E3047F" w:rsidRDefault="00E3047F" w:rsidP="00E3047F">
      <w:r>
        <w:t>t(X)%*%as.matrix(X)</w:t>
      </w:r>
    </w:p>
    <w:p w:rsidR="00E3047F" w:rsidRDefault="00E3047F" w:rsidP="00E3047F">
      <w:r>
        <w:t>t(X)%*%Y</w:t>
      </w:r>
    </w:p>
    <w:p w:rsidR="00E3047F" w:rsidRDefault="00E3047F" w:rsidP="00E3047F">
      <w:r>
        <w:t>solve(t(X)%*%as.matrix(X))</w:t>
      </w:r>
    </w:p>
    <w:p w:rsidR="00E3047F" w:rsidRDefault="00E3047F" w:rsidP="00E3047F">
      <w:r>
        <w:t>(beta.hat= solve(t(X)%*%as.matrix(X))%*%t(X)%*%Y)</w:t>
      </w:r>
    </w:p>
    <w:p w:rsidR="00E3047F" w:rsidRDefault="00E3047F" w:rsidP="00E3047F"/>
    <w:p w:rsidR="00E3047F" w:rsidRDefault="00E3047F" w:rsidP="00E3047F">
      <w:r>
        <w:t># Plot the estimated response plane</w:t>
      </w:r>
    </w:p>
    <w:p w:rsidR="00E3047F" w:rsidRDefault="00E3047F" w:rsidP="00E3047F">
      <w:r>
        <w:t>Y&lt;-my_data[,1]</w:t>
      </w:r>
    </w:p>
    <w:p w:rsidR="00E3047F" w:rsidRDefault="00E3047F" w:rsidP="00E3047F">
      <w:r>
        <w:t>x1&lt;-my_data[,2]</w:t>
      </w:r>
    </w:p>
    <w:p w:rsidR="00E3047F" w:rsidRDefault="00E3047F" w:rsidP="00E3047F">
      <w:r>
        <w:t>x2&lt;-my_data[,3]</w:t>
      </w:r>
    </w:p>
    <w:p w:rsidR="00E3047F" w:rsidRDefault="00E3047F" w:rsidP="00E3047F">
      <w:r>
        <w:t>x3&lt;-my_data[,4]</w:t>
      </w:r>
    </w:p>
    <w:p w:rsidR="00E3047F" w:rsidRDefault="00E3047F" w:rsidP="00E3047F"/>
    <w:p w:rsidR="00E3047F" w:rsidRDefault="00E3047F" w:rsidP="00E3047F">
      <w:r>
        <w:t>x1s= min(x1); x1m= max(x1)</w:t>
      </w:r>
    </w:p>
    <w:p w:rsidR="00E3047F" w:rsidRDefault="00E3047F" w:rsidP="00E3047F">
      <w:r>
        <w:t>x2s= min(x2); x2m= max(x2)</w:t>
      </w:r>
    </w:p>
    <w:p w:rsidR="00E3047F" w:rsidRDefault="00E3047F" w:rsidP="00E3047F">
      <w:r>
        <w:t>x3s= min(x3); x3m= max(x3)</w:t>
      </w:r>
    </w:p>
    <w:p w:rsidR="00E3047F" w:rsidRDefault="00E3047F" w:rsidP="00E3047F"/>
    <w:p w:rsidR="00E3047F" w:rsidRDefault="00E3047F" w:rsidP="00E3047F">
      <w:r>
        <w:t># expand.grid - creates all combinations of the arguments</w:t>
      </w:r>
    </w:p>
    <w:p w:rsidR="00E3047F" w:rsidRDefault="00E3047F" w:rsidP="00E3047F">
      <w:r>
        <w:t>grid= expand.grid(seq(from=min(x1),to=max(x1),length.out=100),</w:t>
      </w:r>
    </w:p>
    <w:p w:rsidR="00E3047F" w:rsidRDefault="00E3047F" w:rsidP="00E3047F">
      <w:r>
        <w:t xml:space="preserve">                  seq(from=min(x2),to=max(x2),length.out=100),</w:t>
      </w:r>
    </w:p>
    <w:p w:rsidR="00E3047F" w:rsidRDefault="00E3047F" w:rsidP="00E3047F">
      <w:r>
        <w:t xml:space="preserve">                  seq(from=min(x3),to=max(x3),length.out=100))                                                                                                         </w:t>
      </w:r>
    </w:p>
    <w:p w:rsidR="00E3047F" w:rsidRDefault="00E3047F" w:rsidP="00E3047F">
      <w:r>
        <w:t>z= beta.hat[1]+ beta.hat[2]*grid[,1] + beta.hat[3]*grid[,2] + beta.hat[4]*grid[,3]</w:t>
      </w:r>
    </w:p>
    <w:p w:rsidR="00E3047F" w:rsidRDefault="00E3047F" w:rsidP="00E3047F"/>
    <w:p w:rsidR="00E3047F" w:rsidRDefault="00E3047F" w:rsidP="00E3047F">
      <w:r>
        <w:t>############################################# 3c ##############################################</w:t>
      </w:r>
    </w:p>
    <w:p w:rsidR="00E3047F" w:rsidRDefault="00E3047F" w:rsidP="00E3047F">
      <w:r>
        <w:t># Manual ANOVA</w:t>
      </w:r>
    </w:p>
    <w:p w:rsidR="00E3047F" w:rsidRDefault="00E3047F" w:rsidP="00E3047F">
      <w:r>
        <w:t>n= length(Y)</w:t>
      </w:r>
    </w:p>
    <w:p w:rsidR="00E3047F" w:rsidRDefault="00E3047F" w:rsidP="00E3047F">
      <w:r>
        <w:t>p= 4</w:t>
      </w:r>
    </w:p>
    <w:p w:rsidR="00E3047F" w:rsidRDefault="00E3047F" w:rsidP="00E3047F">
      <w:r>
        <w:t>J= matrix(1,nrow= n, ncol= n)</w:t>
      </w:r>
    </w:p>
    <w:p w:rsidR="00E3047F" w:rsidRDefault="00E3047F" w:rsidP="00E3047F">
      <w:r>
        <w:t>H= as.matrix(X)%*%solve(t(X)%*%as.matrix(X))%*%t(X)</w:t>
      </w:r>
    </w:p>
    <w:p w:rsidR="00E3047F" w:rsidRDefault="00E3047F" w:rsidP="00E3047F">
      <w:r>
        <w:t>I= diag(rep(1,n))</w:t>
      </w:r>
    </w:p>
    <w:p w:rsidR="00E3047F" w:rsidRDefault="00E3047F" w:rsidP="00E3047F"/>
    <w:p w:rsidR="00E3047F" w:rsidRDefault="00E3047F" w:rsidP="00E3047F">
      <w:r>
        <w:t>(SST= t(Y)%*%(I-(1/n)*J)%*%Y)</w:t>
      </w:r>
    </w:p>
    <w:p w:rsidR="00E3047F" w:rsidRDefault="00E3047F" w:rsidP="00E3047F">
      <w:r>
        <w:t>(SSE= t(Y)%*%(I-H)%*%Y)</w:t>
      </w:r>
    </w:p>
    <w:p w:rsidR="00E3047F" w:rsidRDefault="00E3047F" w:rsidP="00E3047F">
      <w:r>
        <w:t>(SSR= t(Y)%*%(H-(1/n)*J)%*%Y)</w:t>
      </w:r>
    </w:p>
    <w:p w:rsidR="00E3047F" w:rsidRDefault="00E3047F" w:rsidP="00E3047F"/>
    <w:p w:rsidR="00E3047F" w:rsidRDefault="00E3047F" w:rsidP="00E3047F">
      <w:r>
        <w:t># F test</w:t>
      </w:r>
    </w:p>
    <w:p w:rsidR="00E3047F" w:rsidRDefault="00E3047F" w:rsidP="00E3047F">
      <w:r>
        <w:t>alpha= .10</w:t>
      </w:r>
    </w:p>
    <w:p w:rsidR="00E3047F" w:rsidRDefault="00E3047F" w:rsidP="00E3047F">
      <w:r>
        <w:t>(F.stat= (SSR/(p-1))/(SSE/(n-p))) #test stat</w:t>
      </w:r>
    </w:p>
    <w:p w:rsidR="00E3047F" w:rsidRDefault="00E3047F" w:rsidP="00E3047F">
      <w:r>
        <w:t>qf(1-alpha,p-1,n-p)   # Critical value for the above test</w:t>
      </w:r>
    </w:p>
    <w:p w:rsidR="00E3047F" w:rsidRDefault="00E3047F" w:rsidP="00E3047F">
      <w:r>
        <w:t xml:space="preserve">pval = 2 </w:t>
      </w:r>
      <w:r>
        <w:rPr>
          <w:rFonts w:ascii="Cambria Math" w:hAnsi="Cambria Math" w:cs="Cambria Math"/>
        </w:rPr>
        <w:t>∗</w:t>
      </w:r>
      <w:r>
        <w:t xml:space="preserve"> pt(F.stat, df=n</w:t>
      </w:r>
      <w:r>
        <w:rPr>
          <w:rFonts w:ascii="Calibri" w:hAnsi="Calibri" w:cs="Calibri"/>
        </w:rPr>
        <w:t>−</w:t>
      </w:r>
      <w:r>
        <w:t>4)</w:t>
      </w:r>
    </w:p>
    <w:p w:rsidR="00E3047F" w:rsidRDefault="00E3047F" w:rsidP="00E3047F">
      <w:r>
        <w:t>pval</w:t>
      </w:r>
    </w:p>
    <w:p w:rsidR="00E3047F" w:rsidRDefault="00E3047F" w:rsidP="00E3047F">
      <w:r>
        <w:t># Multiple and adjusted Rsquared</w:t>
      </w:r>
    </w:p>
    <w:p w:rsidR="00E3047F" w:rsidRDefault="00E3047F" w:rsidP="00E3047F">
      <w:r>
        <w:t>(R.sq= SSR/SST)</w:t>
      </w:r>
    </w:p>
    <w:p w:rsidR="00E3047F" w:rsidRDefault="00E3047F" w:rsidP="00E3047F">
      <w:r>
        <w:t>(R.sq.adj= 1-((SSE/(n-p))/(SST/(n-1)) ) )</w:t>
      </w:r>
    </w:p>
    <w:p w:rsidR="00E3047F" w:rsidRDefault="00E3047F" w:rsidP="00E3047F"/>
    <w:p w:rsidR="00E3047F" w:rsidRDefault="00E3047F" w:rsidP="00E3047F">
      <w:r>
        <w:t># Fit the model "automatically"</w:t>
      </w:r>
    </w:p>
    <w:p w:rsidR="00E3047F" w:rsidRDefault="00E3047F" w:rsidP="00E3047F">
      <w:r>
        <w:t>mod1= lm(Y~x1+x2+x3)</w:t>
      </w:r>
    </w:p>
    <w:p w:rsidR="00E3047F" w:rsidRDefault="00E3047F" w:rsidP="00E3047F">
      <w:r>
        <w:t>summary(mod1)</w:t>
      </w:r>
    </w:p>
    <w:p w:rsidR="00E3047F" w:rsidRDefault="00E3047F" w:rsidP="00E3047F">
      <w:r>
        <w:t>anova(mod1)</w:t>
      </w:r>
    </w:p>
    <w:p w:rsidR="00E3047F" w:rsidRDefault="00E3047F" w:rsidP="00E3047F">
      <w:r>
        <w:t># Notice that the ANOVA table finds the SS associated</w:t>
      </w:r>
    </w:p>
    <w:p w:rsidR="00E3047F" w:rsidRDefault="00E3047F" w:rsidP="00E3047F">
      <w:r>
        <w:t xml:space="preserve"># with each predictor separtely. Their sum is the </w:t>
      </w:r>
    </w:p>
    <w:p w:rsidR="00E3047F" w:rsidRDefault="00E3047F" w:rsidP="00E3047F">
      <w:r>
        <w:t># regression SS.</w:t>
      </w:r>
    </w:p>
    <w:p w:rsidR="00E3047F" w:rsidRDefault="00E3047F" w:rsidP="00E3047F"/>
    <w:p w:rsidR="00E3047F" w:rsidRDefault="00E3047F" w:rsidP="00E3047F"/>
    <w:p w:rsidR="00E3047F" w:rsidRDefault="00E3047F" w:rsidP="00E3047F">
      <w:r>
        <w:t>################################## 3d ########################################</w:t>
      </w:r>
    </w:p>
    <w:p w:rsidR="00E3047F" w:rsidRDefault="00E3047F" w:rsidP="00E3047F"/>
    <w:p w:rsidR="00E3047F" w:rsidRDefault="00E3047F" w:rsidP="00E3047F">
      <w:r>
        <w:t># Find C.I.'s about beta1 and beta2</w:t>
      </w:r>
    </w:p>
    <w:p w:rsidR="00E3047F" w:rsidRDefault="00E3047F" w:rsidP="00E3047F">
      <w:r>
        <w:t>s2beta= as.vector(SSE/(n-p))*(solve(t(X)%*%as.matrix(X)))</w:t>
      </w:r>
    </w:p>
    <w:p w:rsidR="00E3047F" w:rsidRDefault="00E3047F" w:rsidP="00E3047F">
      <w:r>
        <w:t>se.beta1= sqrt(s2beta[2,2])</w:t>
      </w:r>
    </w:p>
    <w:p w:rsidR="00E3047F" w:rsidRDefault="00E3047F" w:rsidP="00E3047F">
      <w:r>
        <w:t>se.beta2= sqrt(s2beta[3,3])</w:t>
      </w:r>
    </w:p>
    <w:p w:rsidR="00E3047F" w:rsidRDefault="00E3047F" w:rsidP="00E3047F"/>
    <w:p w:rsidR="00E3047F" w:rsidRDefault="00E3047F" w:rsidP="00E3047F">
      <w:r>
        <w:t xml:space="preserve">alpha=0.1 </w:t>
      </w:r>
    </w:p>
    <w:p w:rsidR="00E3047F" w:rsidRDefault="00E3047F" w:rsidP="00E3047F">
      <w:r>
        <w:t>print( c(beta.hat[2]-qt(1-alpha/4,n-p)*se.beta1,beta.hat[2]+qt(1-alpha/4,n-p)*se.beta1 ))</w:t>
      </w:r>
    </w:p>
    <w:p w:rsidR="00E3047F" w:rsidRDefault="00E3047F" w:rsidP="00E3047F">
      <w:r>
        <w:t>print( c(beta.hat[3]-qt(1-alpha/4,n-p)*se.beta2,beta.hat[3]+qt(1-alpha/4,n-p)*se.beta2 ))</w:t>
      </w:r>
    </w:p>
    <w:p w:rsidR="00E3047F" w:rsidRDefault="00E3047F" w:rsidP="00E3047F"/>
    <w:p w:rsidR="00E3047F" w:rsidRDefault="00E3047F" w:rsidP="00E3047F">
      <w:r>
        <w:t>###################################3e C.I. about the mean response at x1=35, x2= 45, x3=2.2</w:t>
      </w:r>
    </w:p>
    <w:p w:rsidR="00E3047F" w:rsidRDefault="00E3047F" w:rsidP="00E3047F">
      <w:r>
        <w:t>xh= c(1, 35, 45, 2.2)</w:t>
      </w:r>
    </w:p>
    <w:p w:rsidR="00E3047F" w:rsidRDefault="00E3047F" w:rsidP="00E3047F">
      <w:r>
        <w:t>(Y.hat.h= xh%*%beta.hat)</w:t>
      </w:r>
    </w:p>
    <w:p w:rsidR="00E3047F" w:rsidRDefault="00E3047F" w:rsidP="00E3047F">
      <w:r>
        <w:t>(se.Y.hat.h= sqrt(xh%*%s2beta%*%xh))</w:t>
      </w:r>
    </w:p>
    <w:p w:rsidR="00E3047F" w:rsidRDefault="00E3047F" w:rsidP="00E3047F"/>
    <w:p w:rsidR="00E3047F" w:rsidRDefault="00E3047F" w:rsidP="00E3047F">
      <w:r>
        <w:t>alpha= .10</w:t>
      </w:r>
    </w:p>
    <w:p w:rsidR="00E3047F" w:rsidRDefault="00E3047F" w:rsidP="00E3047F">
      <w:r>
        <w:t>print(c(Y.hat.h-qt(1-alpha/2,n-p)*se.Y.hat.h, Y.hat.h+qt(1-alpha/2,n-p)*se.Y.hat.h))</w:t>
      </w:r>
    </w:p>
    <w:p w:rsidR="00E3047F" w:rsidRDefault="00E3047F" w:rsidP="00E3047F"/>
    <w:p w:rsidR="00E3047F" w:rsidRDefault="00E3047F" w:rsidP="00E3047F"/>
    <w:p w:rsidR="00E3047F" w:rsidRDefault="00E3047F" w:rsidP="00E3047F"/>
    <w:p w:rsidR="00E3047F" w:rsidRDefault="00E3047F" w:rsidP="00E3047F">
      <w:r>
        <w:t>##################################################ANOVA for X2</w:t>
      </w:r>
    </w:p>
    <w:p w:rsidR="00E3047F" w:rsidRDefault="00E3047F" w:rsidP="00E3047F">
      <w:r>
        <w:t>(X1= cbind(rep(1,dim(my_data)[1]), my_data[,3]))  # cbind = "column-wise bind"</w:t>
      </w:r>
    </w:p>
    <w:p w:rsidR="00E3047F" w:rsidRDefault="00E3047F" w:rsidP="00E3047F">
      <w:r>
        <w:t>(Y1= my_data[,1])</w:t>
      </w:r>
    </w:p>
    <w:p w:rsidR="00E3047F" w:rsidRDefault="00E3047F" w:rsidP="00E3047F">
      <w:r>
        <w:t>t(X1)%*%as.matrix(X1)</w:t>
      </w:r>
    </w:p>
    <w:p w:rsidR="00E3047F" w:rsidRDefault="00E3047F" w:rsidP="00E3047F">
      <w:r>
        <w:t>t(X1)%*%Y1</w:t>
      </w:r>
    </w:p>
    <w:p w:rsidR="00E3047F" w:rsidRDefault="00E3047F" w:rsidP="00E3047F">
      <w:r>
        <w:t>solve(t(X1)%*%as.matrix(X1))</w:t>
      </w:r>
    </w:p>
    <w:p w:rsidR="00E3047F" w:rsidRDefault="00E3047F" w:rsidP="00E3047F">
      <w:r>
        <w:t>(beta.hat= solve(t(X1)%*%as.matrix(X1))%*%t(X1)%*%Y1)</w:t>
      </w:r>
    </w:p>
    <w:p w:rsidR="00E3047F" w:rsidRDefault="00E3047F" w:rsidP="00E3047F">
      <w:r>
        <w:t xml:space="preserve">      </w:t>
      </w:r>
    </w:p>
    <w:p w:rsidR="00E3047F" w:rsidRDefault="00E3047F" w:rsidP="00E3047F">
      <w:r>
        <w:t xml:space="preserve">      # Plot the estimated response plane</w:t>
      </w:r>
    </w:p>
    <w:p w:rsidR="00E3047F" w:rsidRDefault="00E3047F" w:rsidP="00E3047F">
      <w:r>
        <w:t xml:space="preserve">      Y1&lt;-my_data[,1]</w:t>
      </w:r>
    </w:p>
    <w:p w:rsidR="00E3047F" w:rsidRDefault="00E3047F" w:rsidP="00E3047F">
      <w:r>
        <w:t xml:space="preserve">      x22&lt;-my_data[,3]</w:t>
      </w:r>
    </w:p>
    <w:p w:rsidR="00E3047F" w:rsidRDefault="00E3047F" w:rsidP="00E3047F">
      <w:r>
        <w:t xml:space="preserve">   </w:t>
      </w:r>
    </w:p>
    <w:p w:rsidR="00E3047F" w:rsidRDefault="00E3047F" w:rsidP="00E3047F">
      <w:r>
        <w:t xml:space="preserve">      x22s= min(x22); x22m= max(x22)</w:t>
      </w:r>
    </w:p>
    <w:p w:rsidR="00E3047F" w:rsidRDefault="00E3047F" w:rsidP="00E3047F">
      <w:r>
        <w:t xml:space="preserve">      </w:t>
      </w:r>
    </w:p>
    <w:p w:rsidR="00E3047F" w:rsidRDefault="00E3047F" w:rsidP="00E3047F">
      <w:r>
        <w:t xml:space="preserve">      # expand.grid - creates all combinations of the arguments</w:t>
      </w:r>
    </w:p>
    <w:p w:rsidR="00E3047F" w:rsidRDefault="00E3047F" w:rsidP="00E3047F">
      <w:r>
        <w:t xml:space="preserve">      grid2= expand.grid(seq(from=min(x22),to=max(x22),length.out=100))                                                                                                         </w:t>
      </w:r>
    </w:p>
    <w:p w:rsidR="00E3047F" w:rsidRDefault="00E3047F" w:rsidP="00E3047F">
      <w:r>
        <w:t xml:space="preserve">      z2= beta.hat[1]+ beta.hat[3]*grid[,2] </w:t>
      </w:r>
    </w:p>
    <w:p w:rsidR="00E3047F" w:rsidRDefault="00E3047F" w:rsidP="00E3047F">
      <w:r>
        <w:t>mod2= lm(Y1~x1)</w:t>
      </w:r>
    </w:p>
    <w:p w:rsidR="00E3047F" w:rsidRDefault="00E3047F" w:rsidP="00E3047F">
      <w:r>
        <w:t>summary(mod2)</w:t>
      </w:r>
    </w:p>
    <w:p w:rsidR="00E3047F" w:rsidRDefault="00E3047F" w:rsidP="00E3047F">
      <w:r>
        <w:t>anova(mod2)</w:t>
      </w:r>
    </w:p>
    <w:p w:rsidR="00E3047F" w:rsidRDefault="00E3047F" w:rsidP="00E3047F">
      <w:r>
        <w:t>n1= length(Y1)</w:t>
      </w:r>
    </w:p>
    <w:p w:rsidR="00E3047F" w:rsidRDefault="00E3047F" w:rsidP="00E3047F">
      <w:r>
        <w:t>p1= 2</w:t>
      </w:r>
    </w:p>
    <w:p w:rsidR="00E3047F" w:rsidRDefault="00E3047F" w:rsidP="00E3047F">
      <w:r>
        <w:t>J1= matrix(1,nrow= n, ncol= n)</w:t>
      </w:r>
    </w:p>
    <w:p w:rsidR="00E3047F" w:rsidRDefault="00E3047F" w:rsidP="00E3047F">
      <w:r>
        <w:t>H1= as.matrix(X1)%*%solve(t(X1)%*%as.matrix(X1))%*%t(X1)</w:t>
      </w:r>
    </w:p>
    <w:p w:rsidR="00E3047F" w:rsidRDefault="00E3047F" w:rsidP="00E3047F">
      <w:r>
        <w:t>I1= diag(rep(1,n1))</w:t>
      </w:r>
    </w:p>
    <w:p w:rsidR="00E3047F" w:rsidRDefault="00E3047F" w:rsidP="00E3047F"/>
    <w:p w:rsidR="00E3047F" w:rsidRDefault="00E3047F" w:rsidP="00E3047F">
      <w:r>
        <w:t>(SST1= t(Y1)%*%(I1-(1/n1)*J1)%*%Y1)</w:t>
      </w:r>
    </w:p>
    <w:p w:rsidR="00E3047F" w:rsidRDefault="00E3047F" w:rsidP="00E3047F">
      <w:r>
        <w:t>(SSE1= t(Y1)%*%(I1-H1)%*%Y1)</w:t>
      </w:r>
    </w:p>
    <w:p w:rsidR="00E3047F" w:rsidRDefault="00E3047F" w:rsidP="00E3047F">
      <w:r>
        <w:t>(SSR1= t(Y1)%*%(H1-(1/n1)*J1)%*%Y1)</w:t>
      </w:r>
    </w:p>
    <w:p w:rsidR="00E3047F" w:rsidRDefault="00E3047F" w:rsidP="00E3047F"/>
    <w:p w:rsidR="00E3047F" w:rsidRDefault="00E3047F" w:rsidP="00E3047F">
      <w:r>
        <w:t>########################################## 3f &amp; g ###############################################3</w:t>
      </w:r>
    </w:p>
    <w:p w:rsidR="00E3047F" w:rsidRDefault="00E3047F" w:rsidP="00E3047F">
      <w:r>
        <w:t>mod.for.anova= lm(my_data$Satis~my_data$Severity+my_data$Age+my_data$Anxiety)</w:t>
      </w:r>
    </w:p>
    <w:p w:rsidR="00E3047F" w:rsidRDefault="00E3047F" w:rsidP="00E3047F">
      <w:r>
        <w:t>summary(mod.for.anova)</w:t>
      </w:r>
    </w:p>
    <w:p w:rsidR="00E3047F" w:rsidRDefault="00E3047F" w:rsidP="00E3047F">
      <w:r>
        <w:t>fit.aov &lt;- anova(mod.for.anova)</w:t>
      </w:r>
    </w:p>
    <w:p w:rsidR="00E3047F" w:rsidRDefault="00E3047F" w:rsidP="00E3047F">
      <w:r>
        <w:t>tab &lt;- as.table(cbind(</w:t>
      </w:r>
    </w:p>
    <w:p w:rsidR="00E3047F" w:rsidRDefault="00E3047F" w:rsidP="00E3047F">
      <w:r>
        <w:t xml:space="preserve">  'SS' = c("SSR(x1, x2, x3)" = sum(fit.aov[1:3, 2]),</w:t>
      </w:r>
    </w:p>
    <w:p w:rsidR="00E3047F" w:rsidRDefault="00E3047F" w:rsidP="00E3047F">
      <w:r>
        <w:t xml:space="preserve">           "SSR(x2)"           = fit.aov[1, 2],</w:t>
      </w:r>
    </w:p>
    <w:p w:rsidR="00E3047F" w:rsidRDefault="00E3047F" w:rsidP="00E3047F">
      <w:r>
        <w:t xml:space="preserve">           "SSR(x1|x2)"        = fit.aov[2, 2],</w:t>
      </w:r>
    </w:p>
    <w:p w:rsidR="00E3047F" w:rsidRDefault="00E3047F" w:rsidP="00E3047F">
      <w:r>
        <w:t xml:space="preserve">           "SSR(x3|x2, x1)"    = fit.aov[3, 2],</w:t>
      </w:r>
    </w:p>
    <w:p w:rsidR="00E3047F" w:rsidRDefault="00E3047F" w:rsidP="00E3047F">
      <w:r>
        <w:t xml:space="preserve">           "SSE"               = fit.aov[4, 2],</w:t>
      </w:r>
    </w:p>
    <w:p w:rsidR="00E3047F" w:rsidRDefault="00E3047F" w:rsidP="00E3047F">
      <w:r>
        <w:t xml:space="preserve">           "Total"             = sum(fit.aov[, 2])),</w:t>
      </w:r>
    </w:p>
    <w:p w:rsidR="00E3047F" w:rsidRDefault="00E3047F" w:rsidP="00E3047F">
      <w:r>
        <w:lastRenderedPageBreak/>
        <w:t xml:space="preserve">  </w:t>
      </w:r>
    </w:p>
    <w:p w:rsidR="00E3047F" w:rsidRDefault="00E3047F" w:rsidP="00E3047F">
      <w:r>
        <w:t xml:space="preserve">  'Df' = c(                    sum(fit.aov[1:3, 1]),</w:t>
      </w:r>
    </w:p>
    <w:p w:rsidR="00E3047F" w:rsidRDefault="00E3047F" w:rsidP="00E3047F">
      <w:r>
        <w:t xml:space="preserve">                               fit.aov[1, 1],</w:t>
      </w:r>
    </w:p>
    <w:p w:rsidR="00E3047F" w:rsidRDefault="00E3047F" w:rsidP="00E3047F">
      <w:r>
        <w:t xml:space="preserve">                               fit.aov[2, 1],</w:t>
      </w:r>
    </w:p>
    <w:p w:rsidR="00E3047F" w:rsidRDefault="00E3047F" w:rsidP="00E3047F">
      <w:r>
        <w:t xml:space="preserve">                               fit.aov[3, 1],</w:t>
      </w:r>
    </w:p>
    <w:p w:rsidR="00E3047F" w:rsidRDefault="00E3047F" w:rsidP="00E3047F">
      <w:r>
        <w:t xml:space="preserve">                               fit.aov[4, 1],</w:t>
      </w:r>
    </w:p>
    <w:p w:rsidR="00E3047F" w:rsidRDefault="00E3047F" w:rsidP="00E3047F">
      <w:r>
        <w:t xml:space="preserve">                               sum(fit.aov$Df)),</w:t>
      </w:r>
    </w:p>
    <w:p w:rsidR="00E3047F" w:rsidRDefault="00E3047F" w:rsidP="00E3047F">
      <w:r>
        <w:t xml:space="preserve">  </w:t>
      </w:r>
    </w:p>
    <w:p w:rsidR="00E3047F" w:rsidRDefault="00E3047F" w:rsidP="00E3047F">
      <w:r>
        <w:t xml:space="preserve">  'MS' = c(                    sum(fit.aov[1:3, 2]) / sum(fit.aov[1:3, 1]),</w:t>
      </w:r>
    </w:p>
    <w:p w:rsidR="00E3047F" w:rsidRDefault="00E3047F" w:rsidP="00E3047F">
      <w:r>
        <w:t xml:space="preserve">                               fit.aov[1, 3],</w:t>
      </w:r>
    </w:p>
    <w:p w:rsidR="00E3047F" w:rsidRDefault="00E3047F" w:rsidP="00E3047F">
      <w:r>
        <w:t xml:space="preserve">                               fit.aov[2, 3],</w:t>
      </w:r>
    </w:p>
    <w:p w:rsidR="00E3047F" w:rsidRDefault="00E3047F" w:rsidP="00E3047F">
      <w:r>
        <w:t xml:space="preserve">                               fit.aov[3, 3],</w:t>
      </w:r>
    </w:p>
    <w:p w:rsidR="00E3047F" w:rsidRDefault="00E3047F" w:rsidP="00E3047F">
      <w:r>
        <w:t xml:space="preserve">                               fit.aov[4, 3],</w:t>
      </w:r>
    </w:p>
    <w:p w:rsidR="00E3047F" w:rsidRDefault="00E3047F" w:rsidP="00E3047F">
      <w:r>
        <w:t xml:space="preserve">                               NA)</w:t>
      </w:r>
    </w:p>
    <w:p w:rsidR="00E3047F" w:rsidRDefault="00E3047F" w:rsidP="00E3047F">
      <w:r>
        <w:t>))</w:t>
      </w:r>
    </w:p>
    <w:p w:rsidR="00E3047F" w:rsidRDefault="00E3047F" w:rsidP="00E3047F">
      <w:r>
        <w:t>round(tab, 2)</w:t>
      </w:r>
    </w:p>
    <w:p w:rsidR="00E3047F" w:rsidRDefault="00E3047F" w:rsidP="00E3047F"/>
    <w:p w:rsidR="00E3047F" w:rsidRDefault="00E3047F" w:rsidP="00E3047F">
      <w:r>
        <w:t>################################################################################</w:t>
      </w:r>
    </w:p>
    <w:p w:rsidR="00E3047F" w:rsidRDefault="00E3047F" w:rsidP="00E3047F">
      <w:r>
        <w:t># Manual ANOVA</w:t>
      </w:r>
    </w:p>
    <w:p w:rsidR="00E3047F" w:rsidRDefault="00E3047F" w:rsidP="00E3047F">
      <w:r>
        <w:t>n= length(Y)</w:t>
      </w:r>
    </w:p>
    <w:p w:rsidR="00E3047F" w:rsidRDefault="00E3047F" w:rsidP="00E3047F">
      <w:r>
        <w:t>p= 4</w:t>
      </w:r>
    </w:p>
    <w:p w:rsidR="00E3047F" w:rsidRDefault="00E3047F" w:rsidP="00E3047F"/>
    <w:p w:rsidR="00E3047F" w:rsidRDefault="00E3047F" w:rsidP="00E3047F">
      <w:r>
        <w:t># F test</w:t>
      </w:r>
    </w:p>
    <w:p w:rsidR="00E3047F" w:rsidRDefault="00E3047F" w:rsidP="00E3047F">
      <w:r>
        <w:t>alpha= .025</w:t>
      </w:r>
    </w:p>
    <w:p w:rsidR="00E3047F" w:rsidRDefault="00E3047F" w:rsidP="00E3047F">
      <w:r>
        <w:t>(F.stat= (fit.aov[3, 2]/1)/(fit.aov[4, 2]/(n-p))) #test stat</w:t>
      </w:r>
    </w:p>
    <w:p w:rsidR="00E3047F" w:rsidRDefault="00E3047F" w:rsidP="00E3047F">
      <w:r>
        <w:t>critical.val=(-13.702/7.0997)*(-13.702/7.0997)</w:t>
      </w:r>
    </w:p>
    <w:p w:rsidR="00E3047F" w:rsidRDefault="00E3047F" w:rsidP="00E3047F">
      <w:r>
        <w:t xml:space="preserve">qf(1-alpha,3,n-p) </w:t>
      </w:r>
    </w:p>
    <w:p w:rsidR="00E3047F" w:rsidRDefault="00E3047F" w:rsidP="00E3047F"/>
    <w:p w:rsidR="00E3047F" w:rsidRDefault="00E3047F" w:rsidP="00E3047F">
      <w:r>
        <w:t># Multiple and adjusted Rsquared</w:t>
      </w:r>
    </w:p>
    <w:p w:rsidR="00E3047F" w:rsidRDefault="00E3047F" w:rsidP="00E3047F">
      <w:r>
        <w:t>(R.sq= SSR/SST)</w:t>
      </w:r>
    </w:p>
    <w:p w:rsidR="00E3047F" w:rsidRDefault="00E3047F" w:rsidP="00E3047F">
      <w:r>
        <w:t>(R.sq.adj= 1-((SSE/(n-p))/(SST/(n-1))) )</w:t>
      </w:r>
    </w:p>
    <w:p w:rsidR="00E3047F" w:rsidRDefault="00E3047F" w:rsidP="00E3047F">
      <w:r>
        <w:t>pval = 2 * pt(F.stat, df=n-4)</w:t>
      </w:r>
    </w:p>
    <w:p w:rsidR="00E3047F" w:rsidRDefault="00E3047F" w:rsidP="00E3047F">
      <w:r>
        <w:t>pval</w:t>
      </w:r>
    </w:p>
    <w:p w:rsidR="00E3047F" w:rsidRDefault="00E3047F" w:rsidP="00E3047F">
      <w:r>
        <w:t># Fit the model "automatically"</w:t>
      </w:r>
    </w:p>
    <w:p w:rsidR="00E3047F" w:rsidRDefault="00E3047F" w:rsidP="00E3047F">
      <w:r>
        <w:t>mod.x1x2= lm(Y~x1+x2)</w:t>
      </w:r>
    </w:p>
    <w:p w:rsidR="00E3047F" w:rsidRDefault="00E3047F" w:rsidP="00E3047F">
      <w:r>
        <w:t>summary(mod.x1x2)</w:t>
      </w:r>
    </w:p>
    <w:p w:rsidR="00E3047F" w:rsidRDefault="00E3047F" w:rsidP="00E3047F">
      <w:r>
        <w:t>anova(mod.x1x2)</w:t>
      </w:r>
    </w:p>
    <w:p w:rsidR="00E3047F" w:rsidRDefault="00E3047F" w:rsidP="00E3047F">
      <w:r>
        <w:t># Notice that the ANOVA table finds the SS associated</w:t>
      </w:r>
    </w:p>
    <w:p w:rsidR="00E3047F" w:rsidRDefault="00E3047F" w:rsidP="00E3047F">
      <w:r>
        <w:t xml:space="preserve"># with each predictor separtely. Their sum is the </w:t>
      </w:r>
    </w:p>
    <w:p w:rsidR="00E3047F" w:rsidRDefault="00E3047F" w:rsidP="00E3047F">
      <w:r>
        <w:t># regression SS.</w:t>
      </w:r>
    </w:p>
    <w:p w:rsidR="00E3047F" w:rsidRDefault="00E3047F" w:rsidP="00E3047F">
      <w:r>
        <w:t>##################################### 3h #####################################################</w:t>
      </w:r>
    </w:p>
    <w:p w:rsidR="00E3047F" w:rsidRDefault="00E3047F" w:rsidP="00E3047F">
      <w:r>
        <w:t>fit.mod.h&lt;-lm(my_data$Satis~my_data$Age)</w:t>
      </w:r>
    </w:p>
    <w:p w:rsidR="00E3047F" w:rsidRDefault="00E3047F" w:rsidP="00E3047F">
      <w:r>
        <w:t>anova(fit.mod.h,mod1)</w:t>
      </w:r>
    </w:p>
    <w:p w:rsidR="00E3047F" w:rsidRDefault="00E3047F" w:rsidP="00E3047F">
      <w:r>
        <w:t>######################################### 3i #################################################</w:t>
      </w:r>
    </w:p>
    <w:p w:rsidR="00E3047F" w:rsidRDefault="00E3047F" w:rsidP="00E3047F">
      <w:r>
        <w:t>fit.mod.i&lt;-lm(my_data$Satis+my_data$Age~my_data$Anxiety)</w:t>
      </w:r>
    </w:p>
    <w:p w:rsidR="00E3047F" w:rsidRDefault="00E3047F" w:rsidP="00E3047F">
      <w:r>
        <w:t>anova(fit.mod.h,mod1)</w:t>
      </w:r>
    </w:p>
    <w:p w:rsidR="00E3047F" w:rsidRDefault="00E3047F" w:rsidP="00E3047F">
      <w:r>
        <w:lastRenderedPageBreak/>
        <w:t>###################################### 3j ####################################################</w:t>
      </w:r>
    </w:p>
    <w:p w:rsidR="00E3047F" w:rsidRDefault="00E3047F" w:rsidP="00E3047F">
      <w:r>
        <w:t>fit.mod.j&lt;-lm(my_data$Satis~my_data$Age+my_data$Severity)</w:t>
      </w:r>
    </w:p>
    <w:p w:rsidR="00E3047F" w:rsidRDefault="00E3047F" w:rsidP="00E3047F">
      <w:r>
        <w:t>summary(fit.mod.j)</w:t>
      </w:r>
    </w:p>
    <w:p w:rsidR="00E3047F" w:rsidRDefault="00E3047F" w:rsidP="00E3047F">
      <w:r>
        <w:t>anova(fit.mod.j)</w:t>
      </w:r>
    </w:p>
    <w:p w:rsidR="00E3047F" w:rsidRDefault="00E3047F" w:rsidP="00E3047F">
      <w:r>
        <w:t>###################################### 3l ####################################################</w:t>
      </w:r>
    </w:p>
    <w:p w:rsidR="00E3047F" w:rsidRDefault="00E3047F" w:rsidP="00E3047F">
      <w:r>
        <w:t>fit.mod.l.x1&lt;-lm(my_data$Satis~my_data$Age)</w:t>
      </w:r>
    </w:p>
    <w:p w:rsidR="00E3047F" w:rsidRDefault="00E3047F" w:rsidP="00E3047F">
      <w:r>
        <w:t>summary(fit.mod.l.x1)</w:t>
      </w:r>
    </w:p>
    <w:p w:rsidR="00E3047F" w:rsidRDefault="00E3047F" w:rsidP="00E3047F">
      <w:r>
        <w:t>anova(fit.mod.l.x1)</w:t>
      </w:r>
    </w:p>
    <w:p w:rsidR="00E3047F" w:rsidRDefault="00E3047F" w:rsidP="00E3047F">
      <w:r>
        <w:t>fit.mod.l.x2&lt;-lm(my_data$Satis~my_data$Severity)</w:t>
      </w:r>
    </w:p>
    <w:p w:rsidR="00E3047F" w:rsidRDefault="00E3047F" w:rsidP="00E3047F">
      <w:r>
        <w:t>summary(fit.mod.l.x2)</w:t>
      </w:r>
    </w:p>
    <w:p w:rsidR="00E3047F" w:rsidRDefault="00E3047F" w:rsidP="00E3047F">
      <w:r>
        <w:t>anova(fit.mod.l.x2)</w:t>
      </w:r>
    </w:p>
    <w:p w:rsidR="00E3047F" w:rsidRDefault="00E3047F" w:rsidP="00E3047F">
      <w:r>
        <w:t>fit.mod.l.x1.x3&lt;-lm(my_data$Satis~my_data$Anxiety+my_data$Age)</w:t>
      </w:r>
    </w:p>
    <w:p w:rsidR="00E3047F" w:rsidRDefault="00E3047F" w:rsidP="00E3047F">
      <w:r>
        <w:t>summary(fit.mod.l.x1.x3)</w:t>
      </w:r>
    </w:p>
    <w:p w:rsidR="00E3047F" w:rsidRDefault="00E3047F" w:rsidP="00E3047F">
      <w:r>
        <w:t>anova(fit.mod.l.x1.x3)</w:t>
      </w:r>
    </w:p>
    <w:p w:rsidR="00E3047F" w:rsidRDefault="00E3047F" w:rsidP="00E3047F">
      <w:r>
        <w:t>fit.mod.l.x2.x3&lt;-lm(my_data$Satis~my_data$Anxiety+my_data$Severity)</w:t>
      </w:r>
    </w:p>
    <w:p w:rsidR="00E3047F" w:rsidRDefault="00E3047F" w:rsidP="00E3047F">
      <w:r>
        <w:t>summary(fit.mod.l.x2.x3)</w:t>
      </w:r>
    </w:p>
    <w:p w:rsidR="00E3047F" w:rsidRDefault="00E3047F" w:rsidP="00E3047F">
      <w:r>
        <w:t>anova(fit.mod.l.x2.x3)</w:t>
      </w:r>
    </w:p>
    <w:p w:rsidR="00E3047F" w:rsidRDefault="00E3047F" w:rsidP="00E3047F">
      <w:r>
        <w:t>################################ 3n ###########################################</w:t>
      </w:r>
    </w:p>
    <w:p w:rsidR="00E3047F" w:rsidRDefault="00E3047F" w:rsidP="00E3047F">
      <w:r>
        <w:t>n= length(Y)</w:t>
      </w:r>
    </w:p>
    <w:p w:rsidR="00E3047F" w:rsidRDefault="00E3047F" w:rsidP="00E3047F">
      <w:r>
        <w:t>y.val.satis&lt;-(1/sqrt(n-1)) * ((my_data$Satis -mean(my_data$Satis))/sd(my_data$Satis))</w:t>
      </w:r>
    </w:p>
    <w:p w:rsidR="00E3047F" w:rsidRDefault="00E3047F" w:rsidP="00E3047F">
      <w:r>
        <w:t>x.val.age&lt;-(1/sqrt(n-1)) * ((my_data$Age -mean(my_data$Age))/sd(my_data$Age))</w:t>
      </w:r>
    </w:p>
    <w:p w:rsidR="00E3047F" w:rsidRDefault="00E3047F" w:rsidP="00E3047F">
      <w:r>
        <w:t>x.val.sev&lt;-(1/sqrt(n-1)) * ((my_data$Severity -mean(my_data$Severity))/sd(my_data$Severity))</w:t>
      </w:r>
    </w:p>
    <w:p w:rsidR="00E3047F" w:rsidRDefault="00E3047F" w:rsidP="00E3047F">
      <w:r>
        <w:t>x.val.anxi&lt;-(1/sqrt(n-1)) * ((my_data$Anxiety -mean(my_data$Anxiety))/sd(my_data$Anxiety))</w:t>
      </w:r>
    </w:p>
    <w:p w:rsidR="00E3047F" w:rsidRDefault="00E3047F" w:rsidP="00E3047F">
      <w:r>
        <w:t>mod.new&lt;-lm(y.val.satis~x.val.age+x.val.sev+x.val.anxi)</w:t>
      </w:r>
    </w:p>
    <w:p w:rsidR="00E3047F" w:rsidRDefault="00E3047F" w:rsidP="00E3047F">
      <w:r>
        <w:t>summary(mod.new)</w:t>
      </w:r>
    </w:p>
    <w:p w:rsidR="00E3047F" w:rsidRDefault="00E3047F" w:rsidP="00E3047F">
      <w:r>
        <w:t>################################ 3p ##########################################</w:t>
      </w:r>
    </w:p>
    <w:p w:rsidR="00E3047F" w:rsidRDefault="00E3047F" w:rsidP="00E3047F">
      <w:r>
        <w:t>beta1.age&lt;-(sd(my_data$Satis)/sd(my_data$Age))*(-5.907e-01)</w:t>
      </w:r>
    </w:p>
    <w:p w:rsidR="00E3047F" w:rsidRDefault="00E3047F" w:rsidP="00E3047F">
      <w:r>
        <w:t>beta1.age</w:t>
      </w:r>
    </w:p>
    <w:p w:rsidR="00E3047F" w:rsidRDefault="00E3047F" w:rsidP="00E3047F">
      <w:r>
        <w:t>beta1.Severity&lt;-(sd(my_data$Satis)/sd(my_data$Severity))*(-1.106e-01)</w:t>
      </w:r>
    </w:p>
    <w:p w:rsidR="00E3047F" w:rsidRDefault="00E3047F" w:rsidP="00E3047F">
      <w:r>
        <w:t>beta1.Severity</w:t>
      </w:r>
    </w:p>
    <w:p w:rsidR="00E3047F" w:rsidRDefault="00E3047F" w:rsidP="00E3047F">
      <w:r>
        <w:t>beta1.Anxiety&lt;-(sd(my_data$Satis)/sd(my_data$Anxiety))*(-2.339e-01)</w:t>
      </w:r>
    </w:p>
    <w:p w:rsidR="00794707" w:rsidRDefault="00E3047F" w:rsidP="00E3047F">
      <w:r>
        <w:t>beta1.Anxiety</w:t>
      </w:r>
    </w:p>
    <w:p w:rsidR="00794707" w:rsidRPr="00794707" w:rsidRDefault="00794707" w:rsidP="00794707">
      <w:pPr>
        <w:pStyle w:val="HTMLPreformatted"/>
        <w:shd w:val="clear" w:color="auto" w:fill="FFFFFF"/>
        <w:wordWrap w:val="0"/>
        <w:spacing w:line="225" w:lineRule="atLeast"/>
        <w:rPr>
          <w:b/>
        </w:rPr>
      </w:pPr>
      <w:r w:rsidRPr="00794707">
        <w:rPr>
          <w:b/>
        </w:rPr>
        <w:t xml:space="preserve">3 A) </w:t>
      </w:r>
    </w:p>
    <w:p w:rsidR="00794707" w:rsidRDefault="00794707" w:rsidP="00794707">
      <w:pPr>
        <w:pStyle w:val="HTMLPreformatted"/>
        <w:shd w:val="clear" w:color="auto" w:fill="FFFFFF"/>
        <w:wordWrap w:val="0"/>
        <w:spacing w:line="225" w:lineRule="atLeast"/>
      </w:pPr>
      <w:r>
        <w:rPr>
          <w:noProof/>
        </w:rPr>
        <w:lastRenderedPageBreak/>
        <w:drawing>
          <wp:inline distT="0" distB="0" distL="0" distR="0" wp14:anchorId="06C05D65" wp14:editId="745FBC5C">
            <wp:extent cx="5943600" cy="51790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707" w:rsidRPr="00794707" w:rsidRDefault="00794707" w:rsidP="00794707">
      <w:pPr>
        <w:pStyle w:val="HTMLPreformatted"/>
        <w:shd w:val="clear" w:color="auto" w:fill="FFFFFF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</w:rPr>
      </w:pPr>
      <w:r w:rsidRPr="00794707">
        <w:rPr>
          <w:rFonts w:ascii="Lucida Console" w:eastAsia="Times New Roman" w:hAnsi="Lucida Console" w:cs="Courier New"/>
          <w:color w:val="0000FF"/>
          <w:sz w:val="20"/>
        </w:rPr>
        <w:t>&gt; cor(my_data) #ANS: 3a corelation</w:t>
      </w:r>
    </w:p>
    <w:p w:rsidR="00794707" w:rsidRPr="00794707" w:rsidRDefault="00794707" w:rsidP="00794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470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Satis        Age   Severity    Anxiety</w:t>
      </w:r>
    </w:p>
    <w:p w:rsidR="00794707" w:rsidRPr="00794707" w:rsidRDefault="00794707" w:rsidP="00794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4707">
        <w:rPr>
          <w:rFonts w:ascii="Lucida Console" w:eastAsia="Times New Roman" w:hAnsi="Lucida Console" w:cs="Courier New"/>
          <w:color w:val="000000"/>
          <w:sz w:val="20"/>
          <w:szCs w:val="20"/>
        </w:rPr>
        <w:t>Satis     1.0000000 -0.7867555 -0.6029417 -0.6445910</w:t>
      </w:r>
    </w:p>
    <w:p w:rsidR="00794707" w:rsidRPr="00794707" w:rsidRDefault="00794707" w:rsidP="00794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4707">
        <w:rPr>
          <w:rFonts w:ascii="Lucida Console" w:eastAsia="Times New Roman" w:hAnsi="Lucida Console" w:cs="Courier New"/>
          <w:color w:val="000000"/>
          <w:sz w:val="20"/>
          <w:szCs w:val="20"/>
        </w:rPr>
        <w:t>Age      -0.7867555  1.0000000  0.5679505  0.5696775</w:t>
      </w:r>
    </w:p>
    <w:p w:rsidR="00794707" w:rsidRPr="00794707" w:rsidRDefault="00794707" w:rsidP="00794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4707">
        <w:rPr>
          <w:rFonts w:ascii="Lucida Console" w:eastAsia="Times New Roman" w:hAnsi="Lucida Console" w:cs="Courier New"/>
          <w:color w:val="000000"/>
          <w:sz w:val="20"/>
          <w:szCs w:val="20"/>
        </w:rPr>
        <w:t>Severity -0.6029417  0.5679505  1.0000000  0.6705287</w:t>
      </w:r>
    </w:p>
    <w:p w:rsidR="00794707" w:rsidRPr="00794707" w:rsidRDefault="00794707" w:rsidP="00794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4707">
        <w:rPr>
          <w:rFonts w:ascii="Lucida Console" w:eastAsia="Times New Roman" w:hAnsi="Lucida Console" w:cs="Courier New"/>
          <w:color w:val="000000"/>
          <w:sz w:val="20"/>
          <w:szCs w:val="20"/>
        </w:rPr>
        <w:t>Anxiety  -0.6445910  0.5696775  0.6705287  1.0000000</w:t>
      </w:r>
    </w:p>
    <w:p w:rsidR="00794707" w:rsidRDefault="00794707" w:rsidP="00794707">
      <w:pPr>
        <w:pStyle w:val="HTMLPreformatted"/>
        <w:shd w:val="clear" w:color="auto" w:fill="FFFFFF"/>
        <w:wordWrap w:val="0"/>
        <w:spacing w:line="225" w:lineRule="atLeast"/>
      </w:pPr>
    </w:p>
    <w:p w:rsidR="00794707" w:rsidRPr="00794707" w:rsidRDefault="00794707" w:rsidP="00794707">
      <w:pPr>
        <w:pStyle w:val="HTMLPreformatted"/>
        <w:shd w:val="clear" w:color="auto" w:fill="FFFFFF"/>
        <w:wordWrap w:val="0"/>
        <w:spacing w:line="225" w:lineRule="atLeast"/>
        <w:rPr>
          <w:b/>
        </w:rPr>
      </w:pPr>
      <w:r w:rsidRPr="00794707">
        <w:rPr>
          <w:b/>
        </w:rPr>
        <w:t>3 B)</w:t>
      </w:r>
    </w:p>
    <w:p w:rsidR="00794707" w:rsidRPr="00794707" w:rsidRDefault="00794707" w:rsidP="00794707">
      <w:pPr>
        <w:pStyle w:val="HTMLPreformatted"/>
        <w:shd w:val="clear" w:color="auto" w:fill="FFFFFF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</w:rPr>
      </w:pPr>
      <w:r w:rsidRPr="00794707">
        <w:rPr>
          <w:rFonts w:ascii="Lucida Console" w:eastAsia="Times New Roman" w:hAnsi="Lucida Console" w:cs="Courier New"/>
          <w:color w:val="0000FF"/>
          <w:sz w:val="20"/>
        </w:rPr>
        <w:t>summary(mod1)</w:t>
      </w:r>
    </w:p>
    <w:p w:rsidR="00794707" w:rsidRPr="00794707" w:rsidRDefault="00794707" w:rsidP="00794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794707" w:rsidRPr="00794707" w:rsidRDefault="00794707" w:rsidP="00794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4707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794707" w:rsidRPr="00794707" w:rsidRDefault="00794707" w:rsidP="00794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470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lm(formula = my_data$Satis ~ my_data$Age + my_data$Severity + </w:t>
      </w:r>
    </w:p>
    <w:p w:rsidR="00794707" w:rsidRPr="00794707" w:rsidRDefault="00794707" w:rsidP="00794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470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my_data$Anxiety)</w:t>
      </w:r>
    </w:p>
    <w:p w:rsidR="00794707" w:rsidRPr="00794707" w:rsidRDefault="00794707" w:rsidP="00794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794707" w:rsidRPr="00794707" w:rsidRDefault="00794707" w:rsidP="00794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4707">
        <w:rPr>
          <w:rFonts w:ascii="Lucida Console" w:eastAsia="Times New Roman" w:hAnsi="Lucida Console" w:cs="Courier New"/>
          <w:color w:val="000000"/>
          <w:sz w:val="20"/>
          <w:szCs w:val="20"/>
        </w:rPr>
        <w:t>Residuals:</w:t>
      </w:r>
    </w:p>
    <w:p w:rsidR="00794707" w:rsidRPr="00794707" w:rsidRDefault="00794707" w:rsidP="00794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470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Min       1Q   Median       3Q      Max </w:t>
      </w:r>
    </w:p>
    <w:p w:rsidR="00794707" w:rsidRPr="00794707" w:rsidRDefault="00794707" w:rsidP="00794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470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-18.3524  -6.4230   0.5196   8.3715  17.1601 </w:t>
      </w:r>
    </w:p>
    <w:p w:rsidR="00794707" w:rsidRPr="00794707" w:rsidRDefault="00794707" w:rsidP="00794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794707" w:rsidRPr="00794707" w:rsidRDefault="00794707" w:rsidP="00794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4707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794707" w:rsidRPr="00794707" w:rsidRDefault="00794707" w:rsidP="00794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470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Estimate Std. Error t value Pr(&gt;|t|)    </w:t>
      </w:r>
    </w:p>
    <w:p w:rsidR="00794707" w:rsidRPr="00794707" w:rsidRDefault="00794707" w:rsidP="00794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4707">
        <w:rPr>
          <w:rFonts w:ascii="Lucida Console" w:eastAsia="Times New Roman" w:hAnsi="Lucida Console" w:cs="Courier New"/>
          <w:color w:val="000000"/>
          <w:sz w:val="20"/>
          <w:szCs w:val="20"/>
        </w:rPr>
        <w:t>(Intercept)      158.4913    18.1259   8.744 5.26e-11 ***</w:t>
      </w:r>
    </w:p>
    <w:p w:rsidR="00794707" w:rsidRPr="00794707" w:rsidRDefault="00794707" w:rsidP="00794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4707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my_data$Age       -1.1416     0.2148  -5.315 3.81e-06 ***</w:t>
      </w:r>
    </w:p>
    <w:p w:rsidR="00794707" w:rsidRPr="00794707" w:rsidRDefault="00794707" w:rsidP="00794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470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my_data$Severity  -0.4420     0.4920  -0.898   0.3741    </w:t>
      </w:r>
    </w:p>
    <w:p w:rsidR="00794707" w:rsidRPr="00794707" w:rsidRDefault="00794707" w:rsidP="00794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470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my_data$Anxiety  -13.4702     7.0997  -1.897   0.0647 .  </w:t>
      </w:r>
    </w:p>
    <w:p w:rsidR="00794707" w:rsidRPr="00794707" w:rsidRDefault="00794707" w:rsidP="00794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4707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794707" w:rsidRPr="00794707" w:rsidRDefault="00794707" w:rsidP="00794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4707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:rsidR="00794707" w:rsidRPr="00794707" w:rsidRDefault="00794707" w:rsidP="00794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794707" w:rsidRPr="00794707" w:rsidRDefault="00794707" w:rsidP="00794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4707">
        <w:rPr>
          <w:rFonts w:ascii="Lucida Console" w:eastAsia="Times New Roman" w:hAnsi="Lucida Console" w:cs="Courier New"/>
          <w:color w:val="000000"/>
          <w:sz w:val="20"/>
          <w:szCs w:val="20"/>
        </w:rPr>
        <w:t>Residual standard error: 10.06 on 42 degrees of freedom</w:t>
      </w:r>
    </w:p>
    <w:p w:rsidR="00794707" w:rsidRPr="00794707" w:rsidRDefault="00794707" w:rsidP="00794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4707">
        <w:rPr>
          <w:rFonts w:ascii="Lucida Console" w:eastAsia="Times New Roman" w:hAnsi="Lucida Console" w:cs="Courier New"/>
          <w:color w:val="000000"/>
          <w:sz w:val="20"/>
          <w:szCs w:val="20"/>
        </w:rPr>
        <w:t>Multiple R-squared:  0.6822,</w:t>
      </w:r>
      <w:r w:rsidRPr="00794707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Adjusted R-squared:  0.6595 </w:t>
      </w:r>
    </w:p>
    <w:p w:rsidR="00794707" w:rsidRPr="00794707" w:rsidRDefault="00794707" w:rsidP="00794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4707">
        <w:rPr>
          <w:rFonts w:ascii="Lucida Console" w:eastAsia="Times New Roman" w:hAnsi="Lucida Console" w:cs="Courier New"/>
          <w:color w:val="000000"/>
          <w:sz w:val="20"/>
          <w:szCs w:val="20"/>
        </w:rPr>
        <w:t>F-statistic: 30.05 on 3 and 42 DF,  p-value: 1.542e-10</w:t>
      </w:r>
    </w:p>
    <w:p w:rsidR="00794707" w:rsidRPr="00794707" w:rsidRDefault="00794707" w:rsidP="00794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794707" w:rsidRPr="00794707" w:rsidRDefault="00794707" w:rsidP="00794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94707">
        <w:rPr>
          <w:rFonts w:ascii="Lucida Console" w:eastAsia="Times New Roman" w:hAnsi="Lucida Console" w:cs="Courier New"/>
          <w:color w:val="0000FF"/>
          <w:sz w:val="20"/>
          <w:szCs w:val="20"/>
        </w:rPr>
        <w:t>&gt; anova(mod1)</w:t>
      </w:r>
    </w:p>
    <w:p w:rsidR="00794707" w:rsidRPr="00794707" w:rsidRDefault="00794707" w:rsidP="00794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4707">
        <w:rPr>
          <w:rFonts w:ascii="Lucida Console" w:eastAsia="Times New Roman" w:hAnsi="Lucida Console" w:cs="Courier New"/>
          <w:color w:val="000000"/>
          <w:sz w:val="20"/>
          <w:szCs w:val="20"/>
        </w:rPr>
        <w:t>Analysis of Variance Table</w:t>
      </w:r>
    </w:p>
    <w:p w:rsidR="00794707" w:rsidRPr="00794707" w:rsidRDefault="00794707" w:rsidP="00794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794707" w:rsidRPr="00794707" w:rsidRDefault="00794707" w:rsidP="00794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4707">
        <w:rPr>
          <w:rFonts w:ascii="Lucida Console" w:eastAsia="Times New Roman" w:hAnsi="Lucida Console" w:cs="Courier New"/>
          <w:color w:val="000000"/>
          <w:sz w:val="20"/>
          <w:szCs w:val="20"/>
        </w:rPr>
        <w:t>Response: my_data$Satis</w:t>
      </w:r>
    </w:p>
    <w:p w:rsidR="00794707" w:rsidRPr="00794707" w:rsidRDefault="00794707" w:rsidP="00794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470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Df Sum Sq Mean Sq F value    Pr(&gt;F)    </w:t>
      </w:r>
    </w:p>
    <w:p w:rsidR="00794707" w:rsidRPr="00794707" w:rsidRDefault="00794707" w:rsidP="00794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4707">
        <w:rPr>
          <w:rFonts w:ascii="Lucida Console" w:eastAsia="Times New Roman" w:hAnsi="Lucida Console" w:cs="Courier New"/>
          <w:color w:val="000000"/>
          <w:sz w:val="20"/>
          <w:szCs w:val="20"/>
        </w:rPr>
        <w:t>my_data$Age       1 8275.4  8275.4 81.8026 2.059e-11 ***</w:t>
      </w:r>
    </w:p>
    <w:p w:rsidR="00794707" w:rsidRPr="00794707" w:rsidRDefault="00794707" w:rsidP="00794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470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my_data$Severity  1  480.9   480.9  4.7539   0.03489 *  </w:t>
      </w:r>
    </w:p>
    <w:p w:rsidR="00794707" w:rsidRPr="00794707" w:rsidRDefault="00794707" w:rsidP="00794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470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my_data$Anxiety   1  364.2   364.2  3.5997   0.06468 .  </w:t>
      </w:r>
    </w:p>
    <w:p w:rsidR="00794707" w:rsidRPr="00794707" w:rsidRDefault="00794707" w:rsidP="00794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470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Residuals        42 4248.8   101.2                      </w:t>
      </w:r>
    </w:p>
    <w:p w:rsidR="00794707" w:rsidRPr="00794707" w:rsidRDefault="00794707" w:rsidP="00794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4707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794707" w:rsidRPr="00794707" w:rsidRDefault="00794707" w:rsidP="007947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94707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:rsidR="00794707" w:rsidRDefault="00794707"/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FF"/>
          <w:sz w:val="20"/>
          <w:szCs w:val="20"/>
        </w:rPr>
        <w:t>&gt; # Calculate the matrices manually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FF"/>
          <w:sz w:val="20"/>
          <w:szCs w:val="20"/>
        </w:rPr>
        <w:t>&gt; (X= cbind(rep(1,dim(my_data)[1]), my_data[,2:4]))  # cbind = "column-wise bind"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rep(1, dim(my_data)[1]) Age Severity Anxiety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>1                        1  50       51     2.3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>2                        1  36       46     2.3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>3                        1  40       48     2.2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>4                        1  41       44     1.8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>5                        1  28       43     1.8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>6                        1  49       54     2.9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>7                        1  42       50     2.2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>8                        1  45       48     2.4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>9                        1  52       62     2.9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>10                       1  29       50     2.1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>11                       1  29       48     2.4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>12                       1  43       53     2.4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>13                       1  38       55     2.2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>14                       1  34       51     2.3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>15                       1  53       54     2.2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>16                       1  36       49     2.0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>17                       1  33       56     2.5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>18                       1  29       46     1.9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>19                       1  33       49     2.1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>20                       1  55       51     2.4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>21                       1  29       52     2.3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>22                       1  44       58     2.9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>23                       1  43       50     2.3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>24                       1  23       41     1.8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>25                       1  47       53     2.5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>26                       1  55       54     2.5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>27                       1  25       49     2.0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>28                       1  32       46     2.6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>29                       1  32       52     2.4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>30                       1  42       51     2.7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>31                       1  33       42     2.0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32                       1  36       49     1.8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>33                       1  31       47     2.0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>34                       1  40       48     2.2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>35                       1  53       57     2.8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>36                       1  34       49     2.2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>37                       1  29       48     2.5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>38                       1  30       51     2.4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>39                       1  47       60     2.4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>40                       1  47       50     2.6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>41                       1  43       53     2.3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>42                       1  22       51     2.0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>43                       1  44       51     2.6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>44                       1  45       51     2.2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>45                       1  37       53     2.1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>46                       1  28       46     1.8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FF"/>
          <w:sz w:val="20"/>
          <w:szCs w:val="20"/>
        </w:rPr>
        <w:t>&gt; (Y= my_data[,1])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[1] 48 57 66 70 89 36 46 54 26 77 89 67 47 51 57 66 79 88 60 49 77 52 60 86 43 34 63 72 57 55 59 83 76 47 36 80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>[37] 82 64 37 42 66 83 37 68 59 92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FF"/>
          <w:sz w:val="20"/>
          <w:szCs w:val="20"/>
        </w:rPr>
        <w:t>&gt; t(X)%*%as.matrix(X)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rep(1, dim(my_data)[1])     Age Severity Anxiety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>rep(1, dim(my_data)[1])                    46.0  1766.0   2320.0  105.20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>Age                                      1766.0 71378.0  90051.0 4107.20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>Severity                                 2320.0 90051.0 117846.0 5344.70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>Anxiety                                   105.2  4107.2   5344.7  244.62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FF"/>
          <w:sz w:val="20"/>
          <w:szCs w:val="20"/>
        </w:rPr>
        <w:t>&gt; t(X)%*%Y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[,1]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>rep(1, dim(my_data)[1])   2832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>Age                     103282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>Severity                140814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>Anxiety                   6327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FF"/>
          <w:sz w:val="20"/>
          <w:szCs w:val="20"/>
        </w:rPr>
        <w:t>&gt; solve(t(X)%*%as.matrix(X))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rep(1, dim(my_data)[1])           Age      Severity      Anxiety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>rep(1, dim(my_data)[1])             3.247711653  0.0092211391 -0.0679307897 -0.067298817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>Age                                 0.009221139  0.0004560816 -0.0003185955 -0.004662271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>Severity                           -0.067930790 -0.0003185955  0.0023924814 -0.017710085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>Anxiety                            -0.067298817 -0.0046622713 -0.0177100848  0.498257730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FF"/>
          <w:sz w:val="20"/>
          <w:szCs w:val="20"/>
        </w:rPr>
        <w:t>&gt; (beta.hat= solve(t(X)%*%as.matrix(X))%*%t(X)%*%Y)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[,1]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>rep(1, dim(my_data)[1]) 158.4912517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>Age                      -1.1416118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>Severity                 -0.4420043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>Anxiety                 -13.4701632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FF"/>
          <w:sz w:val="20"/>
          <w:szCs w:val="20"/>
        </w:rPr>
        <w:t>&gt; # Plot the estimated response plane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FF"/>
          <w:sz w:val="20"/>
          <w:szCs w:val="20"/>
        </w:rPr>
        <w:t>&gt; Y&lt;-my_data[,1]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FF"/>
          <w:sz w:val="20"/>
          <w:szCs w:val="20"/>
        </w:rPr>
        <w:t>&gt; x1&lt;-my_data[,2]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FF"/>
          <w:sz w:val="20"/>
          <w:szCs w:val="20"/>
        </w:rPr>
        <w:t>&gt; x2&lt;-my_data[,3]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FF"/>
          <w:sz w:val="20"/>
          <w:szCs w:val="20"/>
        </w:rPr>
        <w:t>&gt; x1s= min(x1); x1m= max(x1)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FF"/>
          <w:sz w:val="20"/>
          <w:szCs w:val="20"/>
        </w:rPr>
        <w:t>&gt; x3&lt;-my_data[,4]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FF"/>
          <w:sz w:val="20"/>
          <w:szCs w:val="20"/>
        </w:rPr>
        <w:t>&gt; x2s= min(x2); x2m= max(x2)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FF"/>
          <w:sz w:val="20"/>
          <w:szCs w:val="20"/>
        </w:rPr>
        <w:t>&gt; x3s= min(x3); x3m= max(x3)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FF"/>
          <w:sz w:val="20"/>
          <w:szCs w:val="20"/>
        </w:rPr>
        <w:t>&gt; # expand.grid - creates all combinations of the arguments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&gt; grid= expand.grid(seq(from=min(x1),to=max(x1),length.out=100),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FF"/>
          <w:sz w:val="20"/>
          <w:szCs w:val="20"/>
        </w:rPr>
        <w:t>+ seq(from=min(x2),to=max(x2),length.out=100),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FF"/>
          <w:sz w:val="20"/>
          <w:szCs w:val="20"/>
        </w:rPr>
        <w:t>+ seq(from=min(x3),to=max(x3),length.out=100))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FF"/>
          <w:sz w:val="20"/>
          <w:szCs w:val="20"/>
        </w:rPr>
        <w:t>&gt; z= beta.hat[1]+ beta.hat[2]*grid[,1] + beta.hat[3]*grid[,2] + beta.hat[4]*grid[,3]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FF"/>
          <w:sz w:val="20"/>
          <w:szCs w:val="20"/>
        </w:rPr>
        <w:t>&gt; # Manual ANOVA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FF"/>
          <w:sz w:val="20"/>
          <w:szCs w:val="20"/>
        </w:rPr>
        <w:t>&gt; n= length(Y)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FF"/>
          <w:sz w:val="20"/>
          <w:szCs w:val="20"/>
        </w:rPr>
        <w:t>&gt; p= 4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FF"/>
          <w:sz w:val="20"/>
          <w:szCs w:val="20"/>
        </w:rPr>
        <w:t>&gt; J= matrix(1,nrow= n, ncol= n)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FF"/>
          <w:sz w:val="20"/>
          <w:szCs w:val="20"/>
        </w:rPr>
        <w:t>&gt; H= as.matrix(X)%*%solve(t(X)%*%as.matrix(X))%*%t(X)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FF"/>
          <w:sz w:val="20"/>
          <w:szCs w:val="20"/>
        </w:rPr>
        <w:t>&gt; I= diag(rep(1,n))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FF"/>
          <w:sz w:val="20"/>
          <w:szCs w:val="20"/>
        </w:rPr>
        <w:t>&gt; (SST= t(Y)%*%(I-(1/n)*J)%*%Y)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[,1]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>[1,] 13369.3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FF"/>
          <w:sz w:val="20"/>
          <w:szCs w:val="20"/>
        </w:rPr>
        <w:t>&gt; (SSE= t(Y)%*%(I-H)%*%Y)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[,1]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>[1,] 4248.841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FF"/>
          <w:sz w:val="20"/>
          <w:szCs w:val="20"/>
        </w:rPr>
        <w:t>&gt; (SSR= t(Y)%*%(H-(1/n)*J)%*%Y)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[,1]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>[1,] 9120.464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FF"/>
          <w:sz w:val="20"/>
          <w:szCs w:val="20"/>
        </w:rPr>
        <w:t>&gt; # F test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FF"/>
          <w:sz w:val="20"/>
          <w:szCs w:val="20"/>
        </w:rPr>
        <w:t>&gt; alpha= .10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FF"/>
          <w:sz w:val="20"/>
          <w:szCs w:val="20"/>
        </w:rPr>
        <w:t>&gt; (F.stat= (SSR/(p-1))/(SSE/(n-p))) #test stat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[,1]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>[1,] 30.05208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FF"/>
          <w:sz w:val="20"/>
          <w:szCs w:val="20"/>
        </w:rPr>
        <w:t>&gt; qf(1-alpha,p-1,n-p)   # Critical value for the above test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>[1] 2.219059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pval = 2 </w:t>
      </w:r>
      <w:r w:rsidRPr="000E2F1A">
        <w:rPr>
          <w:rFonts w:ascii="Cambria Math" w:eastAsia="Times New Roman" w:hAnsi="Cambria Math" w:cs="Cambria Math"/>
          <w:color w:val="0000FF"/>
          <w:sz w:val="20"/>
          <w:szCs w:val="20"/>
        </w:rPr>
        <w:t>∗</w:t>
      </w:r>
      <w:r w:rsidRPr="000E2F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pt(F.stat, df=n</w:t>
      </w:r>
      <w:r w:rsidRPr="000E2F1A">
        <w:rPr>
          <w:rFonts w:ascii="Lucida Console" w:eastAsia="Times New Roman" w:hAnsi="Lucida Console" w:cs="Lucida Console"/>
          <w:color w:val="0000FF"/>
          <w:sz w:val="20"/>
          <w:szCs w:val="20"/>
        </w:rPr>
        <w:t>−</w:t>
      </w:r>
      <w:r w:rsidRPr="000E2F1A">
        <w:rPr>
          <w:rFonts w:ascii="Lucida Console" w:eastAsia="Times New Roman" w:hAnsi="Lucida Console" w:cs="Courier New"/>
          <w:color w:val="0000FF"/>
          <w:sz w:val="20"/>
          <w:szCs w:val="20"/>
        </w:rPr>
        <w:t>4)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FF"/>
          <w:sz w:val="20"/>
          <w:szCs w:val="20"/>
        </w:rPr>
        <w:t>&gt; pval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[,1]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>[1,]    2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FF"/>
          <w:sz w:val="20"/>
          <w:szCs w:val="20"/>
        </w:rPr>
        <w:t>&gt; # Multiple and adjusted Rsquared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FF"/>
          <w:sz w:val="20"/>
          <w:szCs w:val="20"/>
        </w:rPr>
        <w:t>&gt; (R.sq= SSR/SST)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[,1]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>[1,] 0.6821943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FF"/>
          <w:sz w:val="20"/>
          <w:szCs w:val="20"/>
        </w:rPr>
        <w:t>&gt; (R.sq.adj= 1-((SSE/(n-p))/(SST/(n-1)) ) )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[,1]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>[1,] 0.6594939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FF"/>
          <w:sz w:val="20"/>
          <w:szCs w:val="20"/>
        </w:rPr>
        <w:t>&gt; # Fit the model "automatically"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FF"/>
          <w:sz w:val="20"/>
          <w:szCs w:val="20"/>
        </w:rPr>
        <w:t>&gt; mod1= lm(Y~x1+x2+x3)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FF"/>
          <w:sz w:val="20"/>
          <w:szCs w:val="20"/>
        </w:rPr>
        <w:t>&gt; summary(mod1)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>lm(formula = Y ~ x1 + x2 + x3)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>Residuals: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Min       1Q   Median       3Q      Max 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-18.3524  -6.4230   0.5196   8.3715  17.1601 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Estimate Std. Error t value Pr(&gt;|t|)    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>(Intercept) 158.4913    18.1259   8.744 5.26e-11 ***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>x1           -1.1416     0.2148  -5.315 3.81e-06 ***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x2           -0.4420     0.4920  -0.898   0.3741    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x3          -13.4702     7.0997  -1.897   0.0647 .  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>Residual standard error: 10.06 on 42 degrees of freedom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>Multiple R-squared:  0.6822,</w:t>
      </w: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Adjusted R-squared:  0.6595 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>F-statistic: 30.05 on 3 and 42 DF,  p-value: 1.542e-10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FF"/>
          <w:sz w:val="20"/>
          <w:szCs w:val="20"/>
        </w:rPr>
        <w:t>&gt; anova(mod1)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>Analysis of Variance Table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>Response: Y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Df Sum Sq Mean Sq F value    Pr(&gt;F)    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>x1         1 8275.4  8275.4 81.8026 2.059e-11 ***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x2         1  480.9   480.9  4.7539   0.03489 *  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x3         1  364.2   364.2  3.5997   0.06468 .  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Residuals 42 4248.8   101.2                      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:rsidR="00794707" w:rsidRDefault="00794707"/>
    <w:p w:rsidR="000E2F1A" w:rsidRPr="000E2F1A" w:rsidRDefault="000E2F1A">
      <w:pPr>
        <w:rPr>
          <w:b/>
        </w:rPr>
      </w:pPr>
      <w:r w:rsidRPr="000E2F1A">
        <w:rPr>
          <w:b/>
        </w:rPr>
        <w:t>3 C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FF"/>
          <w:sz w:val="20"/>
          <w:szCs w:val="20"/>
        </w:rPr>
        <w:t>############################################# 3c ############################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FF"/>
          <w:sz w:val="20"/>
          <w:szCs w:val="20"/>
        </w:rPr>
        <w:t>&gt; # Manual ANOVA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FF"/>
          <w:sz w:val="20"/>
          <w:szCs w:val="20"/>
        </w:rPr>
        <w:t>&gt; n= length(Y)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FF"/>
          <w:sz w:val="20"/>
          <w:szCs w:val="20"/>
        </w:rPr>
        <w:t>&gt; p= 4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FF"/>
          <w:sz w:val="20"/>
          <w:szCs w:val="20"/>
        </w:rPr>
        <w:t>&gt; J= matrix(1,nrow= n, ncol= n)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FF"/>
          <w:sz w:val="20"/>
          <w:szCs w:val="20"/>
        </w:rPr>
        <w:t>&gt; H= as.matrix(X)%*%solve(t(X)%*%as.matrix(X))%*%t(X)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FF"/>
          <w:sz w:val="20"/>
          <w:szCs w:val="20"/>
        </w:rPr>
        <w:t>&gt; I= diag(rep(1,n))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FF"/>
          <w:sz w:val="20"/>
          <w:szCs w:val="20"/>
        </w:rPr>
        <w:t>&gt; (SST= t(Y)%*%(I-(1/n)*J)%*%Y)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[,1]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>[1,] 13369.3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FF"/>
          <w:sz w:val="20"/>
          <w:szCs w:val="20"/>
        </w:rPr>
        <w:t>&gt; (SSE= t(Y)%*%(I-H)%*%Y)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[,1]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>[1,] 4248.841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FF"/>
          <w:sz w:val="20"/>
          <w:szCs w:val="20"/>
        </w:rPr>
        <w:t>&gt; (SSR= t(Y)%*%(H-(1/n)*J)%*%Y)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[,1]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>[1,] 9120.464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FF"/>
          <w:sz w:val="20"/>
          <w:szCs w:val="20"/>
        </w:rPr>
        <w:t>&gt; # F test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FF"/>
          <w:sz w:val="20"/>
          <w:szCs w:val="20"/>
        </w:rPr>
        <w:t>&gt; alpha= .10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FF"/>
          <w:sz w:val="20"/>
          <w:szCs w:val="20"/>
        </w:rPr>
        <w:t>&gt; (F.stat= (SSR/(p-1))/(SSE/(n-p))) #test stat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[,1]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>[1,] 30.05208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FF"/>
          <w:sz w:val="20"/>
          <w:szCs w:val="20"/>
        </w:rPr>
        <w:t>&gt; qf(1-alpha,p-1,n-p)   # Critical value for the above test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>[1] 2.219059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pval = 2 </w:t>
      </w:r>
      <w:r w:rsidRPr="000E2F1A">
        <w:rPr>
          <w:rFonts w:ascii="Cambria Math" w:eastAsia="Times New Roman" w:hAnsi="Cambria Math" w:cs="Cambria Math"/>
          <w:color w:val="0000FF"/>
          <w:sz w:val="20"/>
          <w:szCs w:val="20"/>
        </w:rPr>
        <w:t>∗</w:t>
      </w:r>
      <w:r w:rsidRPr="000E2F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pt(F.stat, df=n</w:t>
      </w:r>
      <w:r w:rsidRPr="000E2F1A">
        <w:rPr>
          <w:rFonts w:ascii="Lucida Console" w:eastAsia="Times New Roman" w:hAnsi="Lucida Console" w:cs="Lucida Console"/>
          <w:color w:val="0000FF"/>
          <w:sz w:val="20"/>
          <w:szCs w:val="20"/>
        </w:rPr>
        <w:t>−</w:t>
      </w:r>
      <w:r w:rsidRPr="000E2F1A">
        <w:rPr>
          <w:rFonts w:ascii="Lucida Console" w:eastAsia="Times New Roman" w:hAnsi="Lucida Console" w:cs="Courier New"/>
          <w:color w:val="0000FF"/>
          <w:sz w:val="20"/>
          <w:szCs w:val="20"/>
        </w:rPr>
        <w:t>4)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FF"/>
          <w:sz w:val="20"/>
          <w:szCs w:val="20"/>
        </w:rPr>
        <w:t>&gt; pval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[,1]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>[1,]    2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FF"/>
          <w:sz w:val="20"/>
          <w:szCs w:val="20"/>
        </w:rPr>
        <w:t>&gt; # Multiple and adjusted Rsquared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FF"/>
          <w:sz w:val="20"/>
          <w:szCs w:val="20"/>
        </w:rPr>
        <w:t>&gt; (R.sq= SSR/SST)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[,1]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>[1,] 0.6821943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FF"/>
          <w:sz w:val="20"/>
          <w:szCs w:val="20"/>
        </w:rPr>
        <w:t>&gt; (R.sq.adj= 1-((SSE/(n-p))/(SST/(n-1)) ) )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[,1]</w:t>
      </w:r>
    </w:p>
    <w:p w:rsidR="000E2F1A" w:rsidRPr="000E2F1A" w:rsidRDefault="000E2F1A" w:rsidP="000E2F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>[1,] 0.6594939</w:t>
      </w:r>
    </w:p>
    <w:p w:rsidR="000E2F1A" w:rsidRDefault="00B85781">
      <w:pPr>
        <w:rPr>
          <w:b/>
        </w:rPr>
      </w:pPr>
      <w:r w:rsidRPr="00B85781">
        <w:rPr>
          <w:b/>
        </w:rPr>
        <w:t>3 d</w:t>
      </w:r>
      <w:r w:rsidR="002B28BC">
        <w:rPr>
          <w:b/>
        </w:rPr>
        <w:t>)</w:t>
      </w:r>
    </w:p>
    <w:p w:rsidR="002B28BC" w:rsidRPr="000E2F1A" w:rsidRDefault="002B28BC" w:rsidP="002B2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FF"/>
          <w:sz w:val="20"/>
          <w:szCs w:val="20"/>
        </w:rPr>
        <w:t>&gt; n= length(Y)</w:t>
      </w:r>
    </w:p>
    <w:p w:rsidR="002B28BC" w:rsidRPr="000E2F1A" w:rsidRDefault="002B28BC" w:rsidP="002B2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FF"/>
          <w:sz w:val="20"/>
          <w:szCs w:val="20"/>
        </w:rPr>
        <w:t>&gt; p= 4</w:t>
      </w:r>
    </w:p>
    <w:p w:rsidR="002B28BC" w:rsidRPr="000E2F1A" w:rsidRDefault="002B28BC" w:rsidP="002B2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FF"/>
          <w:sz w:val="20"/>
          <w:szCs w:val="20"/>
        </w:rPr>
        <w:t>&gt; J= matrix(1,nrow= n, ncol= n)</w:t>
      </w:r>
    </w:p>
    <w:p w:rsidR="002B28BC" w:rsidRPr="000E2F1A" w:rsidRDefault="002B28BC" w:rsidP="002B2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&gt; H= as.matrix(X)%*%solve(t(X)%*%as.matrix(X))%*%t(X)</w:t>
      </w:r>
    </w:p>
    <w:p w:rsidR="002B28BC" w:rsidRPr="000E2F1A" w:rsidRDefault="002B28BC" w:rsidP="002B2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FF"/>
          <w:sz w:val="20"/>
          <w:szCs w:val="20"/>
        </w:rPr>
        <w:t>&gt; I= diag(rep(1,n))</w:t>
      </w:r>
    </w:p>
    <w:p w:rsidR="002B28BC" w:rsidRPr="000E2F1A" w:rsidRDefault="002B28BC" w:rsidP="002B2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FF"/>
          <w:sz w:val="20"/>
          <w:szCs w:val="20"/>
        </w:rPr>
        <w:t>&gt; (SST= t(Y)%*%(I-(1/n)*J)%*%Y)</w:t>
      </w:r>
    </w:p>
    <w:p w:rsidR="002B28BC" w:rsidRPr="000E2F1A" w:rsidRDefault="002B28BC" w:rsidP="002B2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[,1]</w:t>
      </w:r>
    </w:p>
    <w:p w:rsidR="002B28BC" w:rsidRPr="000E2F1A" w:rsidRDefault="002B28BC" w:rsidP="002B2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>[1,] 13369.3</w:t>
      </w:r>
    </w:p>
    <w:p w:rsidR="002B28BC" w:rsidRPr="000E2F1A" w:rsidRDefault="002B28BC" w:rsidP="002B2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FF"/>
          <w:sz w:val="20"/>
          <w:szCs w:val="20"/>
        </w:rPr>
        <w:t>&gt; (SSE= t(Y)%*%(I-H)%*%Y)</w:t>
      </w:r>
    </w:p>
    <w:p w:rsidR="002B28BC" w:rsidRPr="000E2F1A" w:rsidRDefault="002B28BC" w:rsidP="002B2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[,1]</w:t>
      </w:r>
    </w:p>
    <w:p w:rsidR="002B28BC" w:rsidRPr="000E2F1A" w:rsidRDefault="002B28BC" w:rsidP="002B2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>[1,] 4248.841</w:t>
      </w:r>
    </w:p>
    <w:p w:rsidR="002B28BC" w:rsidRPr="000E2F1A" w:rsidRDefault="002B28BC" w:rsidP="002B2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FF"/>
          <w:sz w:val="20"/>
          <w:szCs w:val="20"/>
        </w:rPr>
        <w:t>&gt; (SSR= t(Y)%*%(H-(1/n)*J)%*%Y)</w:t>
      </w:r>
    </w:p>
    <w:p w:rsidR="002B28BC" w:rsidRPr="000E2F1A" w:rsidRDefault="002B28BC" w:rsidP="002B2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[,1]</w:t>
      </w:r>
    </w:p>
    <w:p w:rsidR="002B28BC" w:rsidRDefault="002B28BC" w:rsidP="002B2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>[1,] 9120.464</w:t>
      </w:r>
    </w:p>
    <w:p w:rsidR="002B28BC" w:rsidRPr="000E2F1A" w:rsidRDefault="002B28BC" w:rsidP="002B2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FF"/>
          <w:sz w:val="20"/>
          <w:szCs w:val="20"/>
        </w:rPr>
        <w:t>&gt; # Multiple and adjusted Rsquared</w:t>
      </w:r>
    </w:p>
    <w:p w:rsidR="002B28BC" w:rsidRPr="000E2F1A" w:rsidRDefault="002B28BC" w:rsidP="002B2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FF"/>
          <w:sz w:val="20"/>
          <w:szCs w:val="20"/>
        </w:rPr>
        <w:t>&gt; (R.sq= SSR/SST)</w:t>
      </w:r>
    </w:p>
    <w:p w:rsidR="002B28BC" w:rsidRPr="000E2F1A" w:rsidRDefault="002B28BC" w:rsidP="002B2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[,1]</w:t>
      </w:r>
    </w:p>
    <w:p w:rsidR="002B28BC" w:rsidRPr="000E2F1A" w:rsidRDefault="002B28BC" w:rsidP="002B2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>[1,] 0.6821943</w:t>
      </w:r>
    </w:p>
    <w:p w:rsidR="002B28BC" w:rsidRPr="000E2F1A" w:rsidRDefault="002B28BC" w:rsidP="002B2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FF"/>
          <w:sz w:val="20"/>
          <w:szCs w:val="20"/>
        </w:rPr>
        <w:t>&gt; (R.sq.adj= 1-((SSE/(n-p))/(SST/(n-1)) ) )</w:t>
      </w:r>
    </w:p>
    <w:p w:rsidR="002B28BC" w:rsidRPr="000E2F1A" w:rsidRDefault="002B28BC" w:rsidP="002B2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[,1]</w:t>
      </w:r>
    </w:p>
    <w:p w:rsidR="002B28BC" w:rsidRPr="000E2F1A" w:rsidRDefault="002B28BC" w:rsidP="002B2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E2F1A">
        <w:rPr>
          <w:rFonts w:ascii="Lucida Console" w:eastAsia="Times New Roman" w:hAnsi="Lucida Console" w:cs="Courier New"/>
          <w:color w:val="000000"/>
          <w:sz w:val="20"/>
          <w:szCs w:val="20"/>
        </w:rPr>
        <w:t>[1,] 0.6594939</w:t>
      </w:r>
    </w:p>
    <w:p w:rsidR="002B28BC" w:rsidRPr="000E2F1A" w:rsidRDefault="002B28BC" w:rsidP="002B2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5781" w:rsidRDefault="00B85781">
      <w:pPr>
        <w:rPr>
          <w:b/>
        </w:rPr>
      </w:pPr>
    </w:p>
    <w:p w:rsidR="002B28BC" w:rsidRPr="00B85781" w:rsidRDefault="002B28BC">
      <w:pPr>
        <w:rPr>
          <w:b/>
        </w:rPr>
      </w:pPr>
      <w:r>
        <w:rPr>
          <w:b/>
        </w:rPr>
        <w:t xml:space="preserve">3 e) </w:t>
      </w:r>
    </w:p>
    <w:tbl>
      <w:tblPr>
        <w:tblW w:w="1360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3695"/>
      </w:tblGrid>
      <w:tr w:rsidR="002B28BC" w:rsidRPr="002B28BC" w:rsidTr="002B28B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B28BC" w:rsidRPr="002B28BC" w:rsidRDefault="002B28BC" w:rsidP="002B28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B28B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C.I. about the mean response at x1=35, x2= 45, x3=2.2</w:t>
            </w:r>
          </w:p>
          <w:p w:rsidR="002B28BC" w:rsidRPr="002B28BC" w:rsidRDefault="002B28BC" w:rsidP="002B28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B28B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xh= c(1, 35, 45, 2.2)</w:t>
            </w:r>
          </w:p>
          <w:p w:rsidR="002B28BC" w:rsidRPr="002B28BC" w:rsidRDefault="002B28BC" w:rsidP="002B28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B28B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(Y.hat.h= xh%*%beta.hat)</w:t>
            </w:r>
          </w:p>
          <w:p w:rsidR="002B28BC" w:rsidRPr="002B28BC" w:rsidRDefault="002B28BC" w:rsidP="002B28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8B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[,1]</w:t>
            </w:r>
          </w:p>
          <w:p w:rsidR="002B28BC" w:rsidRPr="002B28BC" w:rsidRDefault="002B28BC" w:rsidP="002B28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8B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[1,] 69.01029</w:t>
            </w:r>
          </w:p>
          <w:p w:rsidR="002B28BC" w:rsidRPr="002B28BC" w:rsidRDefault="002B28BC" w:rsidP="002B28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B28B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(se.Y.hat.h= sqrt(xh%*%s2beta%*%xh))</w:t>
            </w:r>
          </w:p>
          <w:p w:rsidR="002B28BC" w:rsidRPr="002B28BC" w:rsidRDefault="002B28BC" w:rsidP="002B28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8B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[,1]</w:t>
            </w:r>
          </w:p>
          <w:p w:rsidR="002B28BC" w:rsidRPr="002B28BC" w:rsidRDefault="002B28BC" w:rsidP="002B28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8B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[1,] 2.664612</w:t>
            </w:r>
          </w:p>
          <w:p w:rsidR="002B28BC" w:rsidRPr="002B28BC" w:rsidRDefault="002B28BC" w:rsidP="002B28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B28B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alpha= .10</w:t>
            </w:r>
          </w:p>
          <w:p w:rsidR="002B28BC" w:rsidRPr="002B28BC" w:rsidRDefault="002B28BC" w:rsidP="002B28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B28B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print(c(Y.hat.h-qt(1-alpha/2,n-p)*se.Y.hat.h, Y.hat.h+qt(1-alpha/2,n-p)*se.Y.hat.h))</w:t>
            </w:r>
          </w:p>
          <w:p w:rsidR="002B28BC" w:rsidRPr="002B28BC" w:rsidRDefault="002B28BC" w:rsidP="002B28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2B28B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64.52854 73.49204</w:t>
            </w:r>
          </w:p>
          <w:p w:rsidR="002B28BC" w:rsidRPr="002B28BC" w:rsidRDefault="002B28BC" w:rsidP="002B28B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B28BC" w:rsidRPr="002B28BC" w:rsidTr="002B28B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B28BC" w:rsidRPr="002B28BC" w:rsidRDefault="002B28BC" w:rsidP="002B28B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B28BC" w:rsidRPr="002B28BC" w:rsidTr="002B28B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360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05"/>
            </w:tblGrid>
            <w:tr w:rsidR="002B28BC" w:rsidRPr="002B28BC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2B28BC" w:rsidRPr="002B28BC" w:rsidRDefault="002B28BC" w:rsidP="002B28BC">
                  <w:pPr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2B28BC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2B28BC" w:rsidRPr="002B28BC" w:rsidRDefault="002B28BC" w:rsidP="002B28BC">
            <w:pPr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2B28BC" w:rsidRPr="002B28BC" w:rsidRDefault="002B28BC" w:rsidP="002B28BC">
      <w:pPr>
        <w:pStyle w:val="HTMLPreformatted"/>
        <w:shd w:val="clear" w:color="auto" w:fill="FFFFFF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</w:rPr>
      </w:pPr>
      <w:r>
        <w:rPr>
          <w:b/>
        </w:rPr>
        <w:t>3 f)</w:t>
      </w:r>
      <w:r w:rsidRPr="002B28BC">
        <w:rPr>
          <w:rFonts w:ascii="Lucida Console" w:eastAsia="Times New Roman" w:hAnsi="Lucida Console" w:cs="Courier New"/>
          <w:color w:val="000000"/>
          <w:sz w:val="20"/>
        </w:rPr>
        <w:t xml:space="preserve">                      SS       Df       MS</w:t>
      </w:r>
    </w:p>
    <w:p w:rsidR="002B28BC" w:rsidRPr="002B28BC" w:rsidRDefault="002B28BC" w:rsidP="002B2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B28BC">
        <w:rPr>
          <w:rFonts w:ascii="Lucida Console" w:eastAsia="Times New Roman" w:hAnsi="Lucida Console" w:cs="Courier New"/>
          <w:color w:val="000000"/>
          <w:sz w:val="20"/>
          <w:szCs w:val="20"/>
        </w:rPr>
        <w:t>SSR(x1, x2, x3)  9120.46     3.00  3040.15</w:t>
      </w:r>
    </w:p>
    <w:p w:rsidR="002B28BC" w:rsidRPr="002B28BC" w:rsidRDefault="002B28BC" w:rsidP="002B2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B28BC">
        <w:rPr>
          <w:rFonts w:ascii="Lucida Console" w:eastAsia="Times New Roman" w:hAnsi="Lucida Console" w:cs="Courier New"/>
          <w:color w:val="000000"/>
          <w:sz w:val="20"/>
          <w:szCs w:val="20"/>
        </w:rPr>
        <w:t>SSR(x2)          4860.26     1.00  4860.26</w:t>
      </w:r>
    </w:p>
    <w:p w:rsidR="002B28BC" w:rsidRPr="002B28BC" w:rsidRDefault="002B28BC" w:rsidP="002B2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B28BC">
        <w:rPr>
          <w:rFonts w:ascii="Lucida Console" w:eastAsia="Times New Roman" w:hAnsi="Lucida Console" w:cs="Courier New"/>
          <w:color w:val="000000"/>
          <w:sz w:val="20"/>
          <w:szCs w:val="20"/>
        </w:rPr>
        <w:t>SSR(x1|x2)       3896.04     1.00  3896.04</w:t>
      </w:r>
    </w:p>
    <w:p w:rsidR="002B28BC" w:rsidRPr="002B28BC" w:rsidRDefault="002B28BC" w:rsidP="002B2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B28BC">
        <w:rPr>
          <w:rFonts w:ascii="Lucida Console" w:eastAsia="Times New Roman" w:hAnsi="Lucida Console" w:cs="Courier New"/>
          <w:color w:val="000000"/>
          <w:sz w:val="20"/>
          <w:szCs w:val="20"/>
        </w:rPr>
        <w:t>SSR(x3|x2, x1)    364.16     1.00   364.16</w:t>
      </w:r>
    </w:p>
    <w:p w:rsidR="002B28BC" w:rsidRPr="002B28BC" w:rsidRDefault="002B28BC" w:rsidP="002B2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B28BC">
        <w:rPr>
          <w:rFonts w:ascii="Lucida Console" w:eastAsia="Times New Roman" w:hAnsi="Lucida Console" w:cs="Courier New"/>
          <w:color w:val="000000"/>
          <w:sz w:val="20"/>
          <w:szCs w:val="20"/>
        </w:rPr>
        <w:t>SSE              4248.84    42.00   101.16</w:t>
      </w:r>
    </w:p>
    <w:p w:rsidR="002B28BC" w:rsidRPr="002B28BC" w:rsidRDefault="002B28BC" w:rsidP="002B2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B28B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Total           13369.30    45.00         </w:t>
      </w:r>
    </w:p>
    <w:p w:rsidR="002B28BC" w:rsidRDefault="002B28BC">
      <w:pPr>
        <w:rPr>
          <w:b/>
        </w:rPr>
      </w:pPr>
    </w:p>
    <w:p w:rsidR="009E67B3" w:rsidRPr="009E67B3" w:rsidRDefault="009E67B3" w:rsidP="009E67B3">
      <w:pPr>
        <w:pStyle w:val="HTMLPreformatted"/>
        <w:shd w:val="clear" w:color="auto" w:fill="FFFFFF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</w:rPr>
      </w:pPr>
      <w:r>
        <w:rPr>
          <w:b/>
        </w:rPr>
        <w:t xml:space="preserve">3 g) </w:t>
      </w:r>
      <w:r w:rsidRPr="009E67B3">
        <w:rPr>
          <w:rFonts w:ascii="Lucida Console" w:eastAsia="Times New Roman" w:hAnsi="Lucida Console" w:cs="Courier New"/>
          <w:color w:val="000000"/>
          <w:sz w:val="20"/>
        </w:rPr>
        <w:t>Call:</w:t>
      </w:r>
    </w:p>
    <w:p w:rsidR="009E67B3" w:rsidRPr="009E67B3" w:rsidRDefault="009E67B3" w:rsidP="009E6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E67B3">
        <w:rPr>
          <w:rFonts w:ascii="Lucida Console" w:eastAsia="Times New Roman" w:hAnsi="Lucida Console" w:cs="Courier New"/>
          <w:color w:val="000000"/>
          <w:sz w:val="20"/>
          <w:szCs w:val="20"/>
        </w:rPr>
        <w:t>lm(formula = my_data$Satis ~ my_data$Severity)</w:t>
      </w:r>
    </w:p>
    <w:p w:rsidR="009E67B3" w:rsidRPr="009E67B3" w:rsidRDefault="009E67B3" w:rsidP="009E6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9E67B3" w:rsidRPr="009E67B3" w:rsidRDefault="009E67B3" w:rsidP="009E6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E67B3">
        <w:rPr>
          <w:rFonts w:ascii="Lucida Console" w:eastAsia="Times New Roman" w:hAnsi="Lucida Console" w:cs="Courier New"/>
          <w:color w:val="000000"/>
          <w:sz w:val="20"/>
          <w:szCs w:val="20"/>
        </w:rPr>
        <w:t>Residuals:</w:t>
      </w:r>
    </w:p>
    <w:p w:rsidR="009E67B3" w:rsidRPr="009E67B3" w:rsidRDefault="009E67B3" w:rsidP="009E6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E67B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Min      1Q  Median      3Q     Max </w:t>
      </w:r>
    </w:p>
    <w:p w:rsidR="009E67B3" w:rsidRPr="009E67B3" w:rsidRDefault="009E67B3" w:rsidP="009E6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E67B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-23.203 -10.839  -1.113  10.342  30.843 </w:t>
      </w:r>
    </w:p>
    <w:p w:rsidR="009E67B3" w:rsidRPr="009E67B3" w:rsidRDefault="009E67B3" w:rsidP="009E6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9E67B3" w:rsidRPr="009E67B3" w:rsidRDefault="009E67B3" w:rsidP="009E6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E67B3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9E67B3" w:rsidRPr="009E67B3" w:rsidRDefault="009E67B3" w:rsidP="009E6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E67B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Estimate Std. Error t value Pr(&gt;|t|)    </w:t>
      </w:r>
    </w:p>
    <w:p w:rsidR="009E67B3" w:rsidRPr="009E67B3" w:rsidRDefault="009E67B3" w:rsidP="009E6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E67B3">
        <w:rPr>
          <w:rFonts w:ascii="Lucida Console" w:eastAsia="Times New Roman" w:hAnsi="Lucida Console" w:cs="Courier New"/>
          <w:color w:val="000000"/>
          <w:sz w:val="20"/>
          <w:szCs w:val="20"/>
        </w:rPr>
        <w:t>(Intercept)      183.0770    24.3249   7.526 1.95e-09 ***</w:t>
      </w:r>
    </w:p>
    <w:p w:rsidR="009E67B3" w:rsidRPr="009E67B3" w:rsidRDefault="009E67B3" w:rsidP="009E6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E67B3">
        <w:rPr>
          <w:rFonts w:ascii="Lucida Console" w:eastAsia="Times New Roman" w:hAnsi="Lucida Console" w:cs="Courier New"/>
          <w:color w:val="000000"/>
          <w:sz w:val="20"/>
          <w:szCs w:val="20"/>
        </w:rPr>
        <w:t>my_data$Severity  -2.4093     0.4806  -5.013 9.23e-06 ***</w:t>
      </w:r>
    </w:p>
    <w:p w:rsidR="009E67B3" w:rsidRPr="009E67B3" w:rsidRDefault="009E67B3" w:rsidP="009E6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E67B3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9E67B3" w:rsidRPr="009E67B3" w:rsidRDefault="009E67B3" w:rsidP="009E6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E67B3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:rsidR="009E67B3" w:rsidRPr="009E67B3" w:rsidRDefault="009E67B3" w:rsidP="009E6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9E67B3" w:rsidRPr="009E67B3" w:rsidRDefault="009E67B3" w:rsidP="009E6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E67B3">
        <w:rPr>
          <w:rFonts w:ascii="Lucida Console" w:eastAsia="Times New Roman" w:hAnsi="Lucida Console" w:cs="Courier New"/>
          <w:color w:val="000000"/>
          <w:sz w:val="20"/>
          <w:szCs w:val="20"/>
        </w:rPr>
        <w:t>Residual standard error: 13.91 on 44 degrees of freedom</w:t>
      </w:r>
    </w:p>
    <w:p w:rsidR="009E67B3" w:rsidRPr="009E67B3" w:rsidRDefault="009E67B3" w:rsidP="009E6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E67B3">
        <w:rPr>
          <w:rFonts w:ascii="Lucida Console" w:eastAsia="Times New Roman" w:hAnsi="Lucida Console" w:cs="Courier New"/>
          <w:color w:val="000000"/>
          <w:sz w:val="20"/>
          <w:szCs w:val="20"/>
        </w:rPr>
        <w:t>Multiple R-squared:  0.3635,</w:t>
      </w:r>
      <w:r w:rsidRPr="009E67B3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Adjusted R-squared:  0.3491 </w:t>
      </w:r>
    </w:p>
    <w:p w:rsidR="009E67B3" w:rsidRPr="009E67B3" w:rsidRDefault="009E67B3" w:rsidP="009E6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E67B3">
        <w:rPr>
          <w:rFonts w:ascii="Lucida Console" w:eastAsia="Times New Roman" w:hAnsi="Lucida Console" w:cs="Courier New"/>
          <w:color w:val="000000"/>
          <w:sz w:val="20"/>
          <w:szCs w:val="20"/>
        </w:rPr>
        <w:t>F-statistic: 25.13 on 1 and 44 DF,  p-value: 9.23e-06</w:t>
      </w:r>
    </w:p>
    <w:p w:rsidR="009E67B3" w:rsidRPr="009E67B3" w:rsidRDefault="009E67B3" w:rsidP="009E6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9E67B3" w:rsidRPr="009E67B3" w:rsidRDefault="009E67B3" w:rsidP="009E6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E67B3">
        <w:rPr>
          <w:rFonts w:ascii="Lucida Console" w:eastAsia="Times New Roman" w:hAnsi="Lucida Console" w:cs="Courier New"/>
          <w:color w:val="0000FF"/>
          <w:sz w:val="20"/>
          <w:szCs w:val="20"/>
        </w:rPr>
        <w:t>&gt; anova(fit.mod.g)</w:t>
      </w:r>
    </w:p>
    <w:p w:rsidR="009E67B3" w:rsidRPr="009E67B3" w:rsidRDefault="009E67B3" w:rsidP="009E6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E67B3">
        <w:rPr>
          <w:rFonts w:ascii="Lucida Console" w:eastAsia="Times New Roman" w:hAnsi="Lucida Console" w:cs="Courier New"/>
          <w:color w:val="000000"/>
          <w:sz w:val="20"/>
          <w:szCs w:val="20"/>
        </w:rPr>
        <w:t>Analysis of Variance Table</w:t>
      </w:r>
    </w:p>
    <w:p w:rsidR="009E67B3" w:rsidRPr="009E67B3" w:rsidRDefault="009E67B3" w:rsidP="009E6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9E67B3" w:rsidRPr="009E67B3" w:rsidRDefault="009E67B3" w:rsidP="009E6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E67B3">
        <w:rPr>
          <w:rFonts w:ascii="Lucida Console" w:eastAsia="Times New Roman" w:hAnsi="Lucida Console" w:cs="Courier New"/>
          <w:color w:val="000000"/>
          <w:sz w:val="20"/>
          <w:szCs w:val="20"/>
        </w:rPr>
        <w:t>Response: my_data$Satis</w:t>
      </w:r>
    </w:p>
    <w:p w:rsidR="009E67B3" w:rsidRPr="009E67B3" w:rsidRDefault="009E67B3" w:rsidP="009E6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E67B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Df Sum Sq Mean Sq F value   Pr(&gt;F)    </w:t>
      </w:r>
    </w:p>
    <w:p w:rsidR="009E67B3" w:rsidRPr="009E67B3" w:rsidRDefault="009E67B3" w:rsidP="009E6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E67B3">
        <w:rPr>
          <w:rFonts w:ascii="Lucida Console" w:eastAsia="Times New Roman" w:hAnsi="Lucida Console" w:cs="Courier New"/>
          <w:color w:val="000000"/>
          <w:sz w:val="20"/>
          <w:szCs w:val="20"/>
        </w:rPr>
        <w:t>my_data$Severity  1 4860.3  4860.3  25.132 9.23e-06 ***</w:t>
      </w:r>
    </w:p>
    <w:p w:rsidR="009E67B3" w:rsidRPr="009E67B3" w:rsidRDefault="009E67B3" w:rsidP="009E6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E67B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Residuals        44 8509.0   193.4                     </w:t>
      </w:r>
    </w:p>
    <w:p w:rsidR="009E67B3" w:rsidRPr="009E67B3" w:rsidRDefault="009E67B3" w:rsidP="009E6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E67B3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9E67B3" w:rsidRPr="009E67B3" w:rsidRDefault="009E67B3" w:rsidP="009E6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E67B3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:rsidR="009E67B3" w:rsidRDefault="009E67B3">
      <w:pPr>
        <w:rPr>
          <w:b/>
        </w:rPr>
      </w:pPr>
    </w:p>
    <w:p w:rsidR="0085216B" w:rsidRPr="0085216B" w:rsidRDefault="0085216B" w:rsidP="0085216B">
      <w:pPr>
        <w:pStyle w:val="HTMLPreformatted"/>
        <w:shd w:val="clear" w:color="auto" w:fill="FFFFFF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</w:rPr>
      </w:pPr>
      <w:r>
        <w:rPr>
          <w:b/>
        </w:rPr>
        <w:t xml:space="preserve">3 h) </w:t>
      </w:r>
      <w:r w:rsidRPr="0085216B">
        <w:rPr>
          <w:rFonts w:ascii="Lucida Console" w:eastAsia="Times New Roman" w:hAnsi="Lucida Console" w:cs="Courier New"/>
          <w:color w:val="0000FF"/>
          <w:sz w:val="20"/>
        </w:rPr>
        <w:t>&gt; fit.mod.h&lt;-lm(my_data$Satis~my_data$Age)</w:t>
      </w:r>
    </w:p>
    <w:p w:rsidR="0085216B" w:rsidRPr="0085216B" w:rsidRDefault="0085216B" w:rsidP="00852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5216B">
        <w:rPr>
          <w:rFonts w:ascii="Lucida Console" w:eastAsia="Times New Roman" w:hAnsi="Lucida Console" w:cs="Courier New"/>
          <w:color w:val="0000FF"/>
          <w:sz w:val="20"/>
          <w:szCs w:val="20"/>
        </w:rPr>
        <w:t>&gt; anova(fit.mod.h,mod1)</w:t>
      </w:r>
    </w:p>
    <w:p w:rsidR="0085216B" w:rsidRPr="0085216B" w:rsidRDefault="0085216B" w:rsidP="00852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5216B">
        <w:rPr>
          <w:rFonts w:ascii="Lucida Console" w:eastAsia="Times New Roman" w:hAnsi="Lucida Console" w:cs="Courier New"/>
          <w:color w:val="000000"/>
          <w:sz w:val="20"/>
          <w:szCs w:val="20"/>
        </w:rPr>
        <w:t>Analysis of Variance Table</w:t>
      </w:r>
    </w:p>
    <w:p w:rsidR="0085216B" w:rsidRPr="0085216B" w:rsidRDefault="0085216B" w:rsidP="00852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5216B" w:rsidRPr="0085216B" w:rsidRDefault="0085216B" w:rsidP="00852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5216B">
        <w:rPr>
          <w:rFonts w:ascii="Lucida Console" w:eastAsia="Times New Roman" w:hAnsi="Lucida Console" w:cs="Courier New"/>
          <w:color w:val="000000"/>
          <w:sz w:val="20"/>
          <w:szCs w:val="20"/>
        </w:rPr>
        <w:t>Response: my_data$Satis</w:t>
      </w:r>
    </w:p>
    <w:p w:rsidR="0085216B" w:rsidRPr="0085216B" w:rsidRDefault="0085216B" w:rsidP="00852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5216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Df Sum Sq Mean Sq F value    Pr(&gt;F)    </w:t>
      </w:r>
    </w:p>
    <w:p w:rsidR="0085216B" w:rsidRPr="0085216B" w:rsidRDefault="0085216B" w:rsidP="00852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5216B">
        <w:rPr>
          <w:rFonts w:ascii="Lucida Console" w:eastAsia="Times New Roman" w:hAnsi="Lucida Console" w:cs="Courier New"/>
          <w:color w:val="000000"/>
          <w:sz w:val="20"/>
          <w:szCs w:val="20"/>
        </w:rPr>
        <w:t>my_data$Age  1 8275.4  8275.4  71.481 9.058e-11 ***</w:t>
      </w:r>
    </w:p>
    <w:p w:rsidR="0085216B" w:rsidRPr="0085216B" w:rsidRDefault="0085216B" w:rsidP="00852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5216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Residuals   44 5093.9   115.8                      </w:t>
      </w:r>
    </w:p>
    <w:p w:rsidR="0085216B" w:rsidRPr="0085216B" w:rsidRDefault="0085216B" w:rsidP="00852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5216B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85216B" w:rsidRPr="0085216B" w:rsidRDefault="0085216B" w:rsidP="00852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5216B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:rsidR="0085216B" w:rsidRDefault="0085216B">
      <w:pPr>
        <w:rPr>
          <w:b/>
        </w:rPr>
      </w:pPr>
    </w:p>
    <w:p w:rsidR="0085216B" w:rsidRPr="0085216B" w:rsidRDefault="0085216B" w:rsidP="0085216B">
      <w:pPr>
        <w:pStyle w:val="HTMLPreformatted"/>
        <w:shd w:val="clear" w:color="auto" w:fill="FFFFFF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</w:rPr>
      </w:pPr>
      <w:r>
        <w:rPr>
          <w:b/>
        </w:rPr>
        <w:t xml:space="preserve">3 i) </w:t>
      </w:r>
      <w:r w:rsidRPr="0085216B">
        <w:rPr>
          <w:rFonts w:ascii="Lucida Console" w:eastAsia="Times New Roman" w:hAnsi="Lucida Console" w:cs="Courier New"/>
          <w:color w:val="0000FF"/>
          <w:sz w:val="20"/>
        </w:rPr>
        <w:t>&gt; fit.mod.h&lt;-lm(my_data$Satis+my_data$Age~my_data$Anxiety)</w:t>
      </w:r>
    </w:p>
    <w:p w:rsidR="0085216B" w:rsidRPr="0085216B" w:rsidRDefault="0085216B" w:rsidP="0085216B">
      <w:pPr>
        <w:pStyle w:val="HTMLPreformatted"/>
        <w:shd w:val="clear" w:color="auto" w:fill="FFFFFF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</w:rPr>
      </w:pPr>
      <w:r w:rsidRPr="0085216B">
        <w:rPr>
          <w:rFonts w:ascii="Lucida Console" w:eastAsia="Times New Roman" w:hAnsi="Lucida Console" w:cs="Courier New"/>
          <w:color w:val="0000FF"/>
          <w:sz w:val="20"/>
        </w:rPr>
        <w:t>&gt; anova(fit.mod.h,mod1)</w:t>
      </w:r>
    </w:p>
    <w:p w:rsidR="0085216B" w:rsidRPr="0085216B" w:rsidRDefault="0085216B" w:rsidP="00852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5216B">
        <w:rPr>
          <w:rFonts w:ascii="Lucida Console" w:eastAsia="Times New Roman" w:hAnsi="Lucida Console" w:cs="Courier New"/>
          <w:color w:val="000000"/>
          <w:sz w:val="20"/>
          <w:szCs w:val="20"/>
        </w:rPr>
        <w:t>Analysis of Variance Table</w:t>
      </w:r>
    </w:p>
    <w:p w:rsidR="0085216B" w:rsidRPr="0085216B" w:rsidRDefault="0085216B" w:rsidP="00852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5216B" w:rsidRPr="0085216B" w:rsidRDefault="0085216B" w:rsidP="00852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5216B">
        <w:rPr>
          <w:rFonts w:ascii="Lucida Console" w:eastAsia="Times New Roman" w:hAnsi="Lucida Console" w:cs="Courier New"/>
          <w:color w:val="000000"/>
          <w:sz w:val="20"/>
          <w:szCs w:val="20"/>
        </w:rPr>
        <w:t>Response: my_data$Satis + my_data$Age</w:t>
      </w:r>
    </w:p>
    <w:p w:rsidR="0085216B" w:rsidRPr="0085216B" w:rsidRDefault="0085216B" w:rsidP="00852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5216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Df Sum Sq Mean Sq F value    Pr(&gt;F)    </w:t>
      </w:r>
    </w:p>
    <w:p w:rsidR="0085216B" w:rsidRPr="0085216B" w:rsidRDefault="0085216B" w:rsidP="00852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5216B">
        <w:rPr>
          <w:rFonts w:ascii="Lucida Console" w:eastAsia="Times New Roman" w:hAnsi="Lucida Console" w:cs="Courier New"/>
          <w:color w:val="000000"/>
          <w:sz w:val="20"/>
          <w:szCs w:val="20"/>
        </w:rPr>
        <w:t>my_data$Anxiety  1 1636.3 1636.26   16.26 0.0002162 ***</w:t>
      </w:r>
    </w:p>
    <w:p w:rsidR="0085216B" w:rsidRPr="0085216B" w:rsidRDefault="0085216B" w:rsidP="00852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5216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Residuals       44 4427.7  100.63                      </w:t>
      </w:r>
    </w:p>
    <w:p w:rsidR="0085216B" w:rsidRPr="0085216B" w:rsidRDefault="0085216B" w:rsidP="00852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5216B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85216B" w:rsidRPr="0085216B" w:rsidRDefault="0085216B" w:rsidP="00852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5216B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:rsidR="0085216B" w:rsidRDefault="0085216B">
      <w:pPr>
        <w:rPr>
          <w:b/>
        </w:rPr>
      </w:pPr>
    </w:p>
    <w:p w:rsidR="00603346" w:rsidRPr="00603346" w:rsidRDefault="00603346" w:rsidP="00603346">
      <w:pPr>
        <w:pStyle w:val="HTMLPreformatted"/>
        <w:shd w:val="clear" w:color="auto" w:fill="FFFFFF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</w:rPr>
      </w:pPr>
      <w:r>
        <w:rPr>
          <w:b/>
        </w:rPr>
        <w:t xml:space="preserve">3 j) </w:t>
      </w:r>
      <w:r w:rsidRPr="00603346">
        <w:rPr>
          <w:rFonts w:ascii="Lucida Console" w:eastAsia="Times New Roman" w:hAnsi="Lucida Console" w:cs="Courier New"/>
          <w:color w:val="0000FF"/>
          <w:sz w:val="20"/>
        </w:rPr>
        <w:t>&gt; fit.mod.j&lt;-lm(my_data$Satis~my_data$Age+my_data$Severity)</w:t>
      </w: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03346">
        <w:rPr>
          <w:rFonts w:ascii="Lucida Console" w:eastAsia="Times New Roman" w:hAnsi="Lucida Console" w:cs="Courier New"/>
          <w:color w:val="0000FF"/>
          <w:sz w:val="20"/>
          <w:szCs w:val="20"/>
        </w:rPr>
        <w:t>&gt; summary(fit.mod.j)</w:t>
      </w: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03346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03346">
        <w:rPr>
          <w:rFonts w:ascii="Lucida Console" w:eastAsia="Times New Roman" w:hAnsi="Lucida Console" w:cs="Courier New"/>
          <w:color w:val="000000"/>
          <w:sz w:val="20"/>
          <w:szCs w:val="20"/>
        </w:rPr>
        <w:t>lm(formula = my_data$Satis ~ my_data$Age + my_data$Severity)</w:t>
      </w: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03346">
        <w:rPr>
          <w:rFonts w:ascii="Lucida Console" w:eastAsia="Times New Roman" w:hAnsi="Lucida Console" w:cs="Courier New"/>
          <w:color w:val="000000"/>
          <w:sz w:val="20"/>
          <w:szCs w:val="20"/>
        </w:rPr>
        <w:t>Residuals:</w:t>
      </w: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033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Min       1Q   Median       3Q      Max </w:t>
      </w: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033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-17.1662  -8.5462  -0.4595   7.1342  17.2364 </w:t>
      </w: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03346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033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Estimate Std. Error t value Pr(&gt;|t|)    </w:t>
      </w: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03346">
        <w:rPr>
          <w:rFonts w:ascii="Lucida Console" w:eastAsia="Times New Roman" w:hAnsi="Lucida Console" w:cs="Courier New"/>
          <w:color w:val="000000"/>
          <w:sz w:val="20"/>
          <w:szCs w:val="20"/>
        </w:rPr>
        <w:t>(Intercept)      156.6719    18.6396   8.405 1.27e-10 ***</w:t>
      </w: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03346">
        <w:rPr>
          <w:rFonts w:ascii="Lucida Console" w:eastAsia="Times New Roman" w:hAnsi="Lucida Console" w:cs="Courier New"/>
          <w:color w:val="000000"/>
          <w:sz w:val="20"/>
          <w:szCs w:val="20"/>
        </w:rPr>
        <w:t>my_data$Age       -1.2677     0.2104  -6.026 3.35e-07 ***</w:t>
      </w: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033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my_data$Severity  -0.9208     0.4349  -2.117   0.0401 *  </w:t>
      </w: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03346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03346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03346">
        <w:rPr>
          <w:rFonts w:ascii="Lucida Console" w:eastAsia="Times New Roman" w:hAnsi="Lucida Console" w:cs="Courier New"/>
          <w:color w:val="000000"/>
          <w:sz w:val="20"/>
          <w:szCs w:val="20"/>
        </w:rPr>
        <w:t>Residual standard error: 10.36 on 43 degrees of freedom</w:t>
      </w: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03346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Multiple R-squared:  0.655,</w:t>
      </w:r>
      <w:r w:rsidRPr="00603346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Adjusted R-squared:  0.6389 </w:t>
      </w: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03346">
        <w:rPr>
          <w:rFonts w:ascii="Lucida Console" w:eastAsia="Times New Roman" w:hAnsi="Lucida Console" w:cs="Courier New"/>
          <w:color w:val="000000"/>
          <w:sz w:val="20"/>
          <w:szCs w:val="20"/>
        </w:rPr>
        <w:t>F-statistic: 40.81 on 2 and 43 DF,  p-value: 1.16e-10</w:t>
      </w: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03346">
        <w:rPr>
          <w:rFonts w:ascii="Lucida Console" w:eastAsia="Times New Roman" w:hAnsi="Lucida Console" w:cs="Courier New"/>
          <w:color w:val="0000FF"/>
          <w:sz w:val="20"/>
          <w:szCs w:val="20"/>
        </w:rPr>
        <w:t>&gt; anova(fit.mod.j)</w:t>
      </w: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03346">
        <w:rPr>
          <w:rFonts w:ascii="Lucida Console" w:eastAsia="Times New Roman" w:hAnsi="Lucida Console" w:cs="Courier New"/>
          <w:color w:val="000000"/>
          <w:sz w:val="20"/>
          <w:szCs w:val="20"/>
        </w:rPr>
        <w:t>Analysis of Variance Table</w:t>
      </w: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03346">
        <w:rPr>
          <w:rFonts w:ascii="Lucida Console" w:eastAsia="Times New Roman" w:hAnsi="Lucida Console" w:cs="Courier New"/>
          <w:color w:val="000000"/>
          <w:sz w:val="20"/>
          <w:szCs w:val="20"/>
        </w:rPr>
        <w:t>Response: my_data$Satis</w:t>
      </w: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033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Df Sum Sq Mean Sq F value    Pr(&gt;F)    </w:t>
      </w: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03346">
        <w:rPr>
          <w:rFonts w:ascii="Lucida Console" w:eastAsia="Times New Roman" w:hAnsi="Lucida Console" w:cs="Courier New"/>
          <w:color w:val="000000"/>
          <w:sz w:val="20"/>
          <w:szCs w:val="20"/>
        </w:rPr>
        <w:t>my_data$Age       1 8275.4  8275.4 77.1389 3.802e-11 ***</w:t>
      </w: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033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my_data$Severity  1  480.9   480.9  4.4828   0.04006 *  </w:t>
      </w: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033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Residuals        43 4613.0   107.3                      </w:t>
      </w: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03346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03346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:rsidR="00603346" w:rsidRDefault="00603346">
      <w:pPr>
        <w:rPr>
          <w:b/>
        </w:rPr>
      </w:pPr>
    </w:p>
    <w:p w:rsidR="00603346" w:rsidRDefault="00603346">
      <w:pPr>
        <w:rPr>
          <w:b/>
        </w:rPr>
      </w:pPr>
    </w:p>
    <w:p w:rsidR="00603346" w:rsidRPr="00603346" w:rsidRDefault="00603346" w:rsidP="00603346">
      <w:pPr>
        <w:pStyle w:val="HTMLPreformatted"/>
        <w:shd w:val="clear" w:color="auto" w:fill="FFFFFF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</w:rPr>
      </w:pPr>
      <w:r>
        <w:rPr>
          <w:b/>
        </w:rPr>
        <w:t>3 l)</w:t>
      </w:r>
      <w:r w:rsidRPr="00603346">
        <w:rPr>
          <w:rStyle w:val="Heading3Char"/>
          <w:rFonts w:ascii="Lucida Console" w:hAnsi="Lucida Console"/>
          <w:color w:val="0000FF"/>
        </w:rPr>
        <w:t xml:space="preserve"> </w:t>
      </w:r>
      <w:r w:rsidRPr="00603346">
        <w:rPr>
          <w:rFonts w:ascii="Lucida Console" w:eastAsia="Times New Roman" w:hAnsi="Lucida Console" w:cs="Courier New"/>
          <w:color w:val="0000FF"/>
          <w:sz w:val="20"/>
        </w:rPr>
        <w:t>&gt; ###################################### 3l ####################################################</w:t>
      </w: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03346">
        <w:rPr>
          <w:rFonts w:ascii="Lucida Console" w:eastAsia="Times New Roman" w:hAnsi="Lucida Console" w:cs="Courier New"/>
          <w:color w:val="0000FF"/>
          <w:sz w:val="20"/>
          <w:szCs w:val="20"/>
        </w:rPr>
        <w:t>&gt; fit.mod.l.x1&lt;-lm(my_data$Satis~my_data$Age)</w:t>
      </w: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03346">
        <w:rPr>
          <w:rFonts w:ascii="Lucida Console" w:eastAsia="Times New Roman" w:hAnsi="Lucida Console" w:cs="Courier New"/>
          <w:color w:val="0000FF"/>
          <w:sz w:val="20"/>
          <w:szCs w:val="20"/>
        </w:rPr>
        <w:t>&gt; anova(fit.mod.l.x1)</w:t>
      </w: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03346">
        <w:rPr>
          <w:rFonts w:ascii="Lucida Console" w:eastAsia="Times New Roman" w:hAnsi="Lucida Console" w:cs="Courier New"/>
          <w:color w:val="000000"/>
          <w:sz w:val="20"/>
          <w:szCs w:val="20"/>
        </w:rPr>
        <w:t>Analysis of Variance Table</w:t>
      </w: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03346">
        <w:rPr>
          <w:rFonts w:ascii="Lucida Console" w:eastAsia="Times New Roman" w:hAnsi="Lucida Console" w:cs="Courier New"/>
          <w:color w:val="000000"/>
          <w:sz w:val="20"/>
          <w:szCs w:val="20"/>
        </w:rPr>
        <w:t>Response: my_data$Satis</w:t>
      </w: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033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Df Sum Sq Mean Sq F value    Pr(&gt;F)    </w:t>
      </w: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03346">
        <w:rPr>
          <w:rFonts w:ascii="Lucida Console" w:eastAsia="Times New Roman" w:hAnsi="Lucida Console" w:cs="Courier New"/>
          <w:color w:val="000000"/>
          <w:sz w:val="20"/>
          <w:szCs w:val="20"/>
        </w:rPr>
        <w:t>my_data$Age  1 8275.4  8275.4  71.481 9.058e-11 ***</w:t>
      </w: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033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Residuals   44 5093.9   115.8                      </w:t>
      </w: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03346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03346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03346">
        <w:rPr>
          <w:rFonts w:ascii="Lucida Console" w:eastAsia="Times New Roman" w:hAnsi="Lucida Console" w:cs="Courier New"/>
          <w:color w:val="0000FF"/>
          <w:sz w:val="20"/>
          <w:szCs w:val="20"/>
        </w:rPr>
        <w:t>&gt; summary(fit.mod.l.x1)</w:t>
      </w: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03346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03346">
        <w:rPr>
          <w:rFonts w:ascii="Lucida Console" w:eastAsia="Times New Roman" w:hAnsi="Lucida Console" w:cs="Courier New"/>
          <w:color w:val="000000"/>
          <w:sz w:val="20"/>
          <w:szCs w:val="20"/>
        </w:rPr>
        <w:t>lm(formula = my_data$Satis ~ my_data$Age)</w:t>
      </w: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03346">
        <w:rPr>
          <w:rFonts w:ascii="Lucida Console" w:eastAsia="Times New Roman" w:hAnsi="Lucida Console" w:cs="Courier New"/>
          <w:color w:val="000000"/>
          <w:sz w:val="20"/>
          <w:szCs w:val="20"/>
        </w:rPr>
        <w:t>Residuals:</w:t>
      </w: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033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Min       1Q   Median       3Q      Max </w:t>
      </w: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033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-18.9281  -9.6808   0.7573  10.8913  17.7986 </w:t>
      </w: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03346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033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Estimate Std. Error t value Pr(&gt;|t|)    </w:t>
      </w: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03346">
        <w:rPr>
          <w:rFonts w:ascii="Lucida Console" w:eastAsia="Times New Roman" w:hAnsi="Lucida Console" w:cs="Courier New"/>
          <w:color w:val="000000"/>
          <w:sz w:val="20"/>
          <w:szCs w:val="20"/>
        </w:rPr>
        <w:t>(Intercept) 119.9432     7.0848  16.930  &lt; 2e-16 ***</w:t>
      </w: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03346">
        <w:rPr>
          <w:rFonts w:ascii="Lucida Console" w:eastAsia="Times New Roman" w:hAnsi="Lucida Console" w:cs="Courier New"/>
          <w:color w:val="000000"/>
          <w:sz w:val="20"/>
          <w:szCs w:val="20"/>
        </w:rPr>
        <w:t>my_data$Age  -1.5206     0.1799  -8.455 9.06e-11 ***</w:t>
      </w: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03346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03346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03346">
        <w:rPr>
          <w:rFonts w:ascii="Lucida Console" w:eastAsia="Times New Roman" w:hAnsi="Lucida Console" w:cs="Courier New"/>
          <w:color w:val="000000"/>
          <w:sz w:val="20"/>
          <w:szCs w:val="20"/>
        </w:rPr>
        <w:t>Residual standard error: 10.76 on 44 degrees of freedom</w:t>
      </w: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03346">
        <w:rPr>
          <w:rFonts w:ascii="Lucida Console" w:eastAsia="Times New Roman" w:hAnsi="Lucida Console" w:cs="Courier New"/>
          <w:color w:val="000000"/>
          <w:sz w:val="20"/>
          <w:szCs w:val="20"/>
        </w:rPr>
        <w:t>Multiple R-squared:  0.619,</w:t>
      </w:r>
      <w:r w:rsidRPr="00603346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Adjusted R-squared:  0.6103 </w:t>
      </w: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03346">
        <w:rPr>
          <w:rFonts w:ascii="Lucida Console" w:eastAsia="Times New Roman" w:hAnsi="Lucida Console" w:cs="Courier New"/>
          <w:color w:val="000000"/>
          <w:sz w:val="20"/>
          <w:szCs w:val="20"/>
        </w:rPr>
        <w:t>F-statistic: 71.48 on 1 and 44 DF,  p-value: 9.058e-11</w:t>
      </w: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03346">
        <w:rPr>
          <w:rFonts w:ascii="Lucida Console" w:eastAsia="Times New Roman" w:hAnsi="Lucida Console" w:cs="Courier New"/>
          <w:color w:val="0000FF"/>
          <w:sz w:val="20"/>
          <w:szCs w:val="20"/>
        </w:rPr>
        <w:t>&gt; fit.mod.l.x2&lt;-lm(my_data$Satis~my_data$Severity)</w:t>
      </w: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03346">
        <w:rPr>
          <w:rFonts w:ascii="Lucida Console" w:eastAsia="Times New Roman" w:hAnsi="Lucida Console" w:cs="Courier New"/>
          <w:color w:val="0000FF"/>
          <w:sz w:val="20"/>
          <w:szCs w:val="20"/>
        </w:rPr>
        <w:t>&gt; summary(fit.mod.l.x2)</w:t>
      </w: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03346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03346">
        <w:rPr>
          <w:rFonts w:ascii="Lucida Console" w:eastAsia="Times New Roman" w:hAnsi="Lucida Console" w:cs="Courier New"/>
          <w:color w:val="000000"/>
          <w:sz w:val="20"/>
          <w:szCs w:val="20"/>
        </w:rPr>
        <w:t>lm(formula = my_data$Satis ~ my_data$Severity)</w:t>
      </w: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03346">
        <w:rPr>
          <w:rFonts w:ascii="Lucida Console" w:eastAsia="Times New Roman" w:hAnsi="Lucida Console" w:cs="Courier New"/>
          <w:color w:val="000000"/>
          <w:sz w:val="20"/>
          <w:szCs w:val="20"/>
        </w:rPr>
        <w:t>Residuals:</w:t>
      </w: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033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Min      1Q  Median      3Q     Max </w:t>
      </w: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033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-23.203 -10.839  -1.113  10.342  30.843 </w:t>
      </w: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03346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Coefficients:</w:t>
      </w: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033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Estimate Std. Error t value Pr(&gt;|t|)    </w:t>
      </w: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03346">
        <w:rPr>
          <w:rFonts w:ascii="Lucida Console" w:eastAsia="Times New Roman" w:hAnsi="Lucida Console" w:cs="Courier New"/>
          <w:color w:val="000000"/>
          <w:sz w:val="20"/>
          <w:szCs w:val="20"/>
        </w:rPr>
        <w:t>(Intercept)      183.0770    24.3249   7.526 1.95e-09 ***</w:t>
      </w: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03346">
        <w:rPr>
          <w:rFonts w:ascii="Lucida Console" w:eastAsia="Times New Roman" w:hAnsi="Lucida Console" w:cs="Courier New"/>
          <w:color w:val="000000"/>
          <w:sz w:val="20"/>
          <w:szCs w:val="20"/>
        </w:rPr>
        <w:t>my_data$Severity  -2.4093     0.4806  -5.013 9.23e-06 ***</w:t>
      </w: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03346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03346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03346">
        <w:rPr>
          <w:rFonts w:ascii="Lucida Console" w:eastAsia="Times New Roman" w:hAnsi="Lucida Console" w:cs="Courier New"/>
          <w:color w:val="000000"/>
          <w:sz w:val="20"/>
          <w:szCs w:val="20"/>
        </w:rPr>
        <w:t>Residual standard error: 13.91 on 44 degrees of freedom</w:t>
      </w: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03346">
        <w:rPr>
          <w:rFonts w:ascii="Lucida Console" w:eastAsia="Times New Roman" w:hAnsi="Lucida Console" w:cs="Courier New"/>
          <w:color w:val="000000"/>
          <w:sz w:val="20"/>
          <w:szCs w:val="20"/>
        </w:rPr>
        <w:t>Multiple R-squared:  0.3635,</w:t>
      </w:r>
      <w:r w:rsidRPr="00603346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Adjusted R-squared:  0.3491 </w:t>
      </w: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03346">
        <w:rPr>
          <w:rFonts w:ascii="Lucida Console" w:eastAsia="Times New Roman" w:hAnsi="Lucida Console" w:cs="Courier New"/>
          <w:color w:val="000000"/>
          <w:sz w:val="20"/>
          <w:szCs w:val="20"/>
        </w:rPr>
        <w:t>F-statistic: 25.13 on 1 and 44 DF,  p-value: 9.23e-06</w:t>
      </w: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03346">
        <w:rPr>
          <w:rFonts w:ascii="Lucida Console" w:eastAsia="Times New Roman" w:hAnsi="Lucida Console" w:cs="Courier New"/>
          <w:color w:val="0000FF"/>
          <w:sz w:val="20"/>
          <w:szCs w:val="20"/>
        </w:rPr>
        <w:t>&gt; fit.mod.l.x1.x3&lt;-lm(my_data$Satis~my_data$Anxiety+my_data$Age)</w:t>
      </w: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03346">
        <w:rPr>
          <w:rFonts w:ascii="Lucida Console" w:eastAsia="Times New Roman" w:hAnsi="Lucida Console" w:cs="Courier New"/>
          <w:color w:val="0000FF"/>
          <w:sz w:val="20"/>
          <w:szCs w:val="20"/>
        </w:rPr>
        <w:t>&gt; anova(fit.mod.l.x2)</w:t>
      </w: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03346">
        <w:rPr>
          <w:rFonts w:ascii="Lucida Console" w:eastAsia="Times New Roman" w:hAnsi="Lucida Console" w:cs="Courier New"/>
          <w:color w:val="000000"/>
          <w:sz w:val="20"/>
          <w:szCs w:val="20"/>
        </w:rPr>
        <w:t>Analysis of Variance Table</w:t>
      </w: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03346">
        <w:rPr>
          <w:rFonts w:ascii="Lucida Console" w:eastAsia="Times New Roman" w:hAnsi="Lucida Console" w:cs="Courier New"/>
          <w:color w:val="000000"/>
          <w:sz w:val="20"/>
          <w:szCs w:val="20"/>
        </w:rPr>
        <w:t>Response: my_data$Satis</w:t>
      </w: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033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Df Sum Sq Mean Sq F value   Pr(&gt;F)    </w:t>
      </w: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03346">
        <w:rPr>
          <w:rFonts w:ascii="Lucida Console" w:eastAsia="Times New Roman" w:hAnsi="Lucida Console" w:cs="Courier New"/>
          <w:color w:val="000000"/>
          <w:sz w:val="20"/>
          <w:szCs w:val="20"/>
        </w:rPr>
        <w:t>my_data$Severity  1 4860.3  4860.3  25.132 9.23e-06 ***</w:t>
      </w: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033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Residuals        44 8509.0   193.4                     </w:t>
      </w: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03346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03346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03346">
        <w:rPr>
          <w:rFonts w:ascii="Lucida Console" w:eastAsia="Times New Roman" w:hAnsi="Lucida Console" w:cs="Courier New"/>
          <w:color w:val="0000FF"/>
          <w:sz w:val="20"/>
          <w:szCs w:val="20"/>
        </w:rPr>
        <w:t>&gt; summary(fit.mod.l.x1.x3)</w:t>
      </w: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03346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03346">
        <w:rPr>
          <w:rFonts w:ascii="Lucida Console" w:eastAsia="Times New Roman" w:hAnsi="Lucida Console" w:cs="Courier New"/>
          <w:color w:val="000000"/>
          <w:sz w:val="20"/>
          <w:szCs w:val="20"/>
        </w:rPr>
        <w:t>lm(formula = my_data$Satis ~ my_data$Anxiety + my_data$Age)</w:t>
      </w: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03346">
        <w:rPr>
          <w:rFonts w:ascii="Lucida Console" w:eastAsia="Times New Roman" w:hAnsi="Lucida Console" w:cs="Courier New"/>
          <w:color w:val="000000"/>
          <w:sz w:val="20"/>
          <w:szCs w:val="20"/>
        </w:rPr>
        <w:t>Residuals:</w:t>
      </w: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033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Min       1Q   Median       3Q      Max </w:t>
      </w: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033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-19.4453  -7.3285   0.6733   8.5126  18.0534 </w:t>
      </w: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03346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033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Estimate Std. Error t value Pr(&gt;|t|)    </w:t>
      </w: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03346">
        <w:rPr>
          <w:rFonts w:ascii="Lucida Console" w:eastAsia="Times New Roman" w:hAnsi="Lucida Console" w:cs="Courier New"/>
          <w:color w:val="000000"/>
          <w:sz w:val="20"/>
          <w:szCs w:val="20"/>
        </w:rPr>
        <w:t>(Intercept)     145.9412    11.5251  12.663 4.21e-16 ***</w:t>
      </w: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033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my_data$Anxiety -16.7421     6.0808  -2.753  0.00861 ** </w:t>
      </w: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03346">
        <w:rPr>
          <w:rFonts w:ascii="Lucida Console" w:eastAsia="Times New Roman" w:hAnsi="Lucida Console" w:cs="Courier New"/>
          <w:color w:val="000000"/>
          <w:sz w:val="20"/>
          <w:szCs w:val="20"/>
        </w:rPr>
        <w:t>my_data$Age      -1.2005     0.2041  -5.882 5.43e-07 ***</w:t>
      </w: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03346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03346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03346">
        <w:rPr>
          <w:rFonts w:ascii="Lucida Console" w:eastAsia="Times New Roman" w:hAnsi="Lucida Console" w:cs="Courier New"/>
          <w:color w:val="000000"/>
          <w:sz w:val="20"/>
          <w:szCs w:val="20"/>
        </w:rPr>
        <w:t>Residual standard error: 10.04 on 43 degrees of freedom</w:t>
      </w: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03346">
        <w:rPr>
          <w:rFonts w:ascii="Lucida Console" w:eastAsia="Times New Roman" w:hAnsi="Lucida Console" w:cs="Courier New"/>
          <w:color w:val="000000"/>
          <w:sz w:val="20"/>
          <w:szCs w:val="20"/>
        </w:rPr>
        <w:t>Multiple R-squared:  0.6761,</w:t>
      </w:r>
      <w:r w:rsidRPr="00603346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Adjusted R-squared:  0.661 </w:t>
      </w: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03346">
        <w:rPr>
          <w:rFonts w:ascii="Lucida Console" w:eastAsia="Times New Roman" w:hAnsi="Lucida Console" w:cs="Courier New"/>
          <w:color w:val="000000"/>
          <w:sz w:val="20"/>
          <w:szCs w:val="20"/>
        </w:rPr>
        <w:t>F-statistic: 44.88 on 2 and 43 DF,  p-value: 2.98e-11</w:t>
      </w: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03346">
        <w:rPr>
          <w:rFonts w:ascii="Lucida Console" w:eastAsia="Times New Roman" w:hAnsi="Lucida Console" w:cs="Courier New"/>
          <w:color w:val="0000FF"/>
          <w:sz w:val="20"/>
          <w:szCs w:val="20"/>
        </w:rPr>
        <w:t>&gt; anova(fit.mod.l.x1.x3)</w:t>
      </w: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03346">
        <w:rPr>
          <w:rFonts w:ascii="Lucida Console" w:eastAsia="Times New Roman" w:hAnsi="Lucida Console" w:cs="Courier New"/>
          <w:color w:val="000000"/>
          <w:sz w:val="20"/>
          <w:szCs w:val="20"/>
        </w:rPr>
        <w:t>Analysis of Variance Table</w:t>
      </w: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03346">
        <w:rPr>
          <w:rFonts w:ascii="Lucida Console" w:eastAsia="Times New Roman" w:hAnsi="Lucida Console" w:cs="Courier New"/>
          <w:color w:val="000000"/>
          <w:sz w:val="20"/>
          <w:szCs w:val="20"/>
        </w:rPr>
        <w:t>Response: my_data$Satis</w:t>
      </w: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033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Df Sum Sq Mean Sq F value    Pr(&gt;F)    </w:t>
      </w: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03346">
        <w:rPr>
          <w:rFonts w:ascii="Lucida Console" w:eastAsia="Times New Roman" w:hAnsi="Lucida Console" w:cs="Courier New"/>
          <w:color w:val="000000"/>
          <w:sz w:val="20"/>
          <w:szCs w:val="20"/>
        </w:rPr>
        <w:t>my_data$Anxiety  1 5554.9  5554.9  55.158 3.117e-09 ***</w:t>
      </w: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03346">
        <w:rPr>
          <w:rFonts w:ascii="Lucida Console" w:eastAsia="Times New Roman" w:hAnsi="Lucida Console" w:cs="Courier New"/>
          <w:color w:val="000000"/>
          <w:sz w:val="20"/>
          <w:szCs w:val="20"/>
        </w:rPr>
        <w:t>my_data$Age      1 3483.9  3483.9  34.593 5.434e-07 ***</w:t>
      </w: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033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Residuals       43 4330.5   100.7                      </w:t>
      </w: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03346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03346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03346">
        <w:rPr>
          <w:rFonts w:ascii="Lucida Console" w:eastAsia="Times New Roman" w:hAnsi="Lucida Console" w:cs="Courier New"/>
          <w:color w:val="0000FF"/>
          <w:sz w:val="20"/>
          <w:szCs w:val="20"/>
        </w:rPr>
        <w:t>&gt; fit.mod.l.x2.x3&lt;-lm(my_data$Satis~my_data$Anxiety+my_data$Severity)</w:t>
      </w: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03346">
        <w:rPr>
          <w:rFonts w:ascii="Lucida Console" w:eastAsia="Times New Roman" w:hAnsi="Lucida Console" w:cs="Courier New"/>
          <w:color w:val="0000FF"/>
          <w:sz w:val="20"/>
          <w:szCs w:val="20"/>
        </w:rPr>
        <w:t>&gt; summary(fit.mod.l.x2.x3)</w:t>
      </w: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03346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03346">
        <w:rPr>
          <w:rFonts w:ascii="Lucida Console" w:eastAsia="Times New Roman" w:hAnsi="Lucida Console" w:cs="Courier New"/>
          <w:color w:val="000000"/>
          <w:sz w:val="20"/>
          <w:szCs w:val="20"/>
        </w:rPr>
        <w:t>lm(formula = my_data$Satis ~ my_data$Anxiety + my_data$Severity)</w:t>
      </w: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03346">
        <w:rPr>
          <w:rFonts w:ascii="Lucida Console" w:eastAsia="Times New Roman" w:hAnsi="Lucida Console" w:cs="Courier New"/>
          <w:color w:val="000000"/>
          <w:sz w:val="20"/>
          <w:szCs w:val="20"/>
        </w:rPr>
        <w:t>Residuals:</w:t>
      </w: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033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Min      1Q  Median      3Q     Max </w:t>
      </w: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033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-20.234  -9.685  -2.054   9.632  29.689 </w:t>
      </w: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03346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033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Estimate Std. Error t value Pr(&gt;|t|)    </w:t>
      </w: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03346">
        <w:rPr>
          <w:rFonts w:ascii="Lucida Console" w:eastAsia="Times New Roman" w:hAnsi="Lucida Console" w:cs="Courier New"/>
          <w:color w:val="000000"/>
          <w:sz w:val="20"/>
          <w:szCs w:val="20"/>
        </w:rPr>
        <w:t>(Intercept)      181.5726    22.4927   8.073 3.74e-10 ***</w:t>
      </w: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033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my_data$Anxiety  -25.1402     8.6295  -2.913  0.00565 ** </w:t>
      </w: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033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my_data$Severity  -1.2395     0.5988  -2.070  0.04451 *  </w:t>
      </w: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03346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03346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03346">
        <w:rPr>
          <w:rFonts w:ascii="Lucida Console" w:eastAsia="Times New Roman" w:hAnsi="Lucida Console" w:cs="Courier New"/>
          <w:color w:val="000000"/>
          <w:sz w:val="20"/>
          <w:szCs w:val="20"/>
        </w:rPr>
        <w:t>Residual standard error: 12.86 on 43 degrees of freedom</w:t>
      </w: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03346">
        <w:rPr>
          <w:rFonts w:ascii="Lucida Console" w:eastAsia="Times New Roman" w:hAnsi="Lucida Console" w:cs="Courier New"/>
          <w:color w:val="000000"/>
          <w:sz w:val="20"/>
          <w:szCs w:val="20"/>
        </w:rPr>
        <w:t>Multiple R-squared:  0.4685,</w:t>
      </w:r>
      <w:r w:rsidRPr="00603346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Adjusted R-squared:  0.4437 </w:t>
      </w: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03346">
        <w:rPr>
          <w:rFonts w:ascii="Lucida Console" w:eastAsia="Times New Roman" w:hAnsi="Lucida Console" w:cs="Courier New"/>
          <w:color w:val="000000"/>
          <w:sz w:val="20"/>
          <w:szCs w:val="20"/>
        </w:rPr>
        <w:t>F-statistic: 18.95 on 2 and 43 DF,  p-value: 1.256e-06</w:t>
      </w: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03346">
        <w:rPr>
          <w:rFonts w:ascii="Lucida Console" w:eastAsia="Times New Roman" w:hAnsi="Lucida Console" w:cs="Courier New"/>
          <w:color w:val="0000FF"/>
          <w:sz w:val="20"/>
          <w:szCs w:val="20"/>
        </w:rPr>
        <w:t>&gt; anova(fit.mod.l.x2.x3)</w:t>
      </w: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03346">
        <w:rPr>
          <w:rFonts w:ascii="Lucida Console" w:eastAsia="Times New Roman" w:hAnsi="Lucida Console" w:cs="Courier New"/>
          <w:color w:val="000000"/>
          <w:sz w:val="20"/>
          <w:szCs w:val="20"/>
        </w:rPr>
        <w:t>Analysis of Variance Table</w:t>
      </w: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03346">
        <w:rPr>
          <w:rFonts w:ascii="Lucida Console" w:eastAsia="Times New Roman" w:hAnsi="Lucida Console" w:cs="Courier New"/>
          <w:color w:val="000000"/>
          <w:sz w:val="20"/>
          <w:szCs w:val="20"/>
        </w:rPr>
        <w:t>Response: my_data$Satis</w:t>
      </w: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033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Df Sum Sq Mean Sq F value    Pr(&gt;F)    </w:t>
      </w: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03346">
        <w:rPr>
          <w:rFonts w:ascii="Lucida Console" w:eastAsia="Times New Roman" w:hAnsi="Lucida Console" w:cs="Courier New"/>
          <w:color w:val="000000"/>
          <w:sz w:val="20"/>
          <w:szCs w:val="20"/>
        </w:rPr>
        <w:t>my_data$Anxiety   1 5554.9  5554.9  33.612 7.197e-07 ***</w:t>
      </w: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033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my_data$Severity  1  708.0   708.0   4.284   0.04451 *  </w:t>
      </w: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033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Residuals        43 7106.4   165.3                      </w:t>
      </w: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03346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603346" w:rsidRPr="00603346" w:rsidRDefault="00603346" w:rsidP="00603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03346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:rsidR="00603346" w:rsidRDefault="00603346">
      <w:pPr>
        <w:rPr>
          <w:b/>
        </w:rPr>
      </w:pPr>
    </w:p>
    <w:p w:rsidR="00603346" w:rsidRDefault="004E4AE1">
      <w:pPr>
        <w:rPr>
          <w:b/>
        </w:rPr>
      </w:pPr>
      <w:r>
        <w:rPr>
          <w:b/>
        </w:rPr>
        <w:t>3 n)</w:t>
      </w:r>
    </w:p>
    <w:p w:rsidR="004E4AE1" w:rsidRPr="004E4AE1" w:rsidRDefault="004E4AE1" w:rsidP="004E4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E4AE1">
        <w:rPr>
          <w:rFonts w:ascii="Lucida Console" w:eastAsia="Times New Roman" w:hAnsi="Lucida Console" w:cs="Courier New"/>
          <w:color w:val="0000FF"/>
          <w:sz w:val="20"/>
          <w:szCs w:val="20"/>
        </w:rPr>
        <w:t>&gt; summary(mod.new)</w:t>
      </w:r>
    </w:p>
    <w:p w:rsidR="004E4AE1" w:rsidRPr="004E4AE1" w:rsidRDefault="004E4AE1" w:rsidP="004E4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E4AE1" w:rsidRPr="004E4AE1" w:rsidRDefault="004E4AE1" w:rsidP="004E4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AE1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4E4AE1" w:rsidRPr="004E4AE1" w:rsidRDefault="004E4AE1" w:rsidP="004E4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AE1">
        <w:rPr>
          <w:rFonts w:ascii="Lucida Console" w:eastAsia="Times New Roman" w:hAnsi="Lucida Console" w:cs="Courier New"/>
          <w:color w:val="000000"/>
          <w:sz w:val="20"/>
          <w:szCs w:val="20"/>
        </w:rPr>
        <w:t>lm(formula = y.val.satis ~ x.val.age + x.val.sev + x.val.anxi)</w:t>
      </w:r>
    </w:p>
    <w:p w:rsidR="004E4AE1" w:rsidRPr="004E4AE1" w:rsidRDefault="004E4AE1" w:rsidP="004E4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E4AE1" w:rsidRPr="004E4AE1" w:rsidRDefault="004E4AE1" w:rsidP="004E4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AE1">
        <w:rPr>
          <w:rFonts w:ascii="Lucida Console" w:eastAsia="Times New Roman" w:hAnsi="Lucida Console" w:cs="Courier New"/>
          <w:color w:val="000000"/>
          <w:sz w:val="20"/>
          <w:szCs w:val="20"/>
        </w:rPr>
        <w:t>Residuals:</w:t>
      </w:r>
    </w:p>
    <w:p w:rsidR="004E4AE1" w:rsidRPr="004E4AE1" w:rsidRDefault="004E4AE1" w:rsidP="004E4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AE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Min        1Q    Median        3Q       Max </w:t>
      </w:r>
    </w:p>
    <w:p w:rsidR="004E4AE1" w:rsidRPr="004E4AE1" w:rsidRDefault="004E4AE1" w:rsidP="004E4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AE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-0.158723 -0.055550  0.004493  0.072402  0.148411 </w:t>
      </w:r>
    </w:p>
    <w:p w:rsidR="004E4AE1" w:rsidRPr="004E4AE1" w:rsidRDefault="004E4AE1" w:rsidP="004E4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E4AE1" w:rsidRPr="004E4AE1" w:rsidRDefault="004E4AE1" w:rsidP="004E4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AE1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4E4AE1" w:rsidRPr="004E4AE1" w:rsidRDefault="004E4AE1" w:rsidP="004E4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AE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Estimate Std. Error t value Pr(&gt;|t|)    </w:t>
      </w:r>
    </w:p>
    <w:p w:rsidR="004E4AE1" w:rsidRPr="004E4AE1" w:rsidRDefault="004E4AE1" w:rsidP="004E4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AE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(Intercept) -2.485e-17  1.283e-02   0.000   1.0000    </w:t>
      </w:r>
    </w:p>
    <w:p w:rsidR="004E4AE1" w:rsidRPr="004E4AE1" w:rsidRDefault="004E4AE1" w:rsidP="004E4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AE1">
        <w:rPr>
          <w:rFonts w:ascii="Lucida Console" w:eastAsia="Times New Roman" w:hAnsi="Lucida Console" w:cs="Courier New"/>
          <w:color w:val="000000"/>
          <w:sz w:val="20"/>
          <w:szCs w:val="20"/>
        </w:rPr>
        <w:t>x.val.age   -5.907e-01  1.111e-01  -5.315 3.81e-06 ***</w:t>
      </w:r>
    </w:p>
    <w:p w:rsidR="004E4AE1" w:rsidRPr="004E4AE1" w:rsidRDefault="004E4AE1" w:rsidP="004E4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AE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x.val.sev   -1.106e-01  1.231e-01  -0.898   0.3741    </w:t>
      </w:r>
    </w:p>
    <w:p w:rsidR="004E4AE1" w:rsidRPr="004E4AE1" w:rsidRDefault="004E4AE1" w:rsidP="004E4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AE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x.val.anxi  -2.339e-01  1.233e-01  -1.897   0.0647 .  </w:t>
      </w:r>
    </w:p>
    <w:p w:rsidR="004E4AE1" w:rsidRPr="004E4AE1" w:rsidRDefault="004E4AE1" w:rsidP="004E4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AE1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4E4AE1" w:rsidRPr="004E4AE1" w:rsidRDefault="004E4AE1" w:rsidP="004E4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AE1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:rsidR="004E4AE1" w:rsidRPr="004E4AE1" w:rsidRDefault="004E4AE1" w:rsidP="004E4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E4AE1" w:rsidRPr="004E4AE1" w:rsidRDefault="004E4AE1" w:rsidP="004E4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AE1">
        <w:rPr>
          <w:rFonts w:ascii="Lucida Console" w:eastAsia="Times New Roman" w:hAnsi="Lucida Console" w:cs="Courier New"/>
          <w:color w:val="000000"/>
          <w:sz w:val="20"/>
          <w:szCs w:val="20"/>
        </w:rPr>
        <w:t>Residual standard error: 0.08699 on 42 degrees of freedom</w:t>
      </w:r>
    </w:p>
    <w:p w:rsidR="004E4AE1" w:rsidRPr="004E4AE1" w:rsidRDefault="004E4AE1" w:rsidP="004E4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AE1">
        <w:rPr>
          <w:rFonts w:ascii="Lucida Console" w:eastAsia="Times New Roman" w:hAnsi="Lucida Console" w:cs="Courier New"/>
          <w:color w:val="000000"/>
          <w:sz w:val="20"/>
          <w:szCs w:val="20"/>
        </w:rPr>
        <w:t>Multiple R-squared:  0.6822,</w:t>
      </w:r>
      <w:r w:rsidRPr="004E4AE1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Adjusted R-squared:  0.6595 </w:t>
      </w:r>
    </w:p>
    <w:p w:rsidR="004E4AE1" w:rsidRPr="004E4AE1" w:rsidRDefault="004E4AE1" w:rsidP="004E4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AE1">
        <w:rPr>
          <w:rFonts w:ascii="Lucida Console" w:eastAsia="Times New Roman" w:hAnsi="Lucida Console" w:cs="Courier New"/>
          <w:color w:val="000000"/>
          <w:sz w:val="20"/>
          <w:szCs w:val="20"/>
        </w:rPr>
        <w:t>F-statistic: 30.05 on 3 and 42 DF,  p-value: 1.542e-10</w:t>
      </w:r>
    </w:p>
    <w:p w:rsidR="004E4AE1" w:rsidRDefault="004E4AE1">
      <w:pPr>
        <w:rPr>
          <w:b/>
        </w:rPr>
      </w:pPr>
    </w:p>
    <w:p w:rsidR="004E4AE1" w:rsidRPr="004E4AE1" w:rsidRDefault="004E4AE1" w:rsidP="004E4AE1">
      <w:pPr>
        <w:pStyle w:val="HTMLPreformatted"/>
        <w:shd w:val="clear" w:color="auto" w:fill="FFFFFF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</w:rPr>
      </w:pPr>
      <w:r>
        <w:rPr>
          <w:b/>
        </w:rPr>
        <w:t xml:space="preserve">3 p) </w:t>
      </w:r>
      <w:r w:rsidRPr="004E4AE1">
        <w:rPr>
          <w:rFonts w:ascii="Lucida Console" w:eastAsia="Times New Roman" w:hAnsi="Lucida Console" w:cs="Courier New"/>
          <w:color w:val="0000FF"/>
          <w:sz w:val="20"/>
        </w:rPr>
        <w:t>&gt; beta1.age</w:t>
      </w:r>
    </w:p>
    <w:p w:rsidR="004E4AE1" w:rsidRPr="004E4AE1" w:rsidRDefault="004E4AE1" w:rsidP="004E4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AE1">
        <w:rPr>
          <w:rFonts w:ascii="Lucida Console" w:eastAsia="Times New Roman" w:hAnsi="Lucida Console" w:cs="Courier New"/>
          <w:color w:val="000000"/>
          <w:sz w:val="20"/>
          <w:szCs w:val="20"/>
        </w:rPr>
        <w:t>[1] -1.141677</w:t>
      </w:r>
    </w:p>
    <w:p w:rsidR="004E4AE1" w:rsidRPr="004E4AE1" w:rsidRDefault="004E4AE1" w:rsidP="004E4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E4AE1">
        <w:rPr>
          <w:rFonts w:ascii="Lucida Console" w:eastAsia="Times New Roman" w:hAnsi="Lucida Console" w:cs="Courier New"/>
          <w:color w:val="0000FF"/>
          <w:sz w:val="20"/>
          <w:szCs w:val="20"/>
        </w:rPr>
        <w:t>&gt; beta1.Severity&lt;-(sd(my_data$Satis)/sd(my_data$Severity))*(-1.106e-01)</w:t>
      </w:r>
    </w:p>
    <w:p w:rsidR="004E4AE1" w:rsidRPr="004E4AE1" w:rsidRDefault="004E4AE1" w:rsidP="004E4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E4AE1">
        <w:rPr>
          <w:rFonts w:ascii="Lucida Console" w:eastAsia="Times New Roman" w:hAnsi="Lucida Console" w:cs="Courier New"/>
          <w:color w:val="0000FF"/>
          <w:sz w:val="20"/>
          <w:szCs w:val="20"/>
        </w:rPr>
        <w:t>&gt; beta1.Severity</w:t>
      </w:r>
    </w:p>
    <w:p w:rsidR="004E4AE1" w:rsidRPr="004E4AE1" w:rsidRDefault="004E4AE1" w:rsidP="004E4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AE1">
        <w:rPr>
          <w:rFonts w:ascii="Lucida Console" w:eastAsia="Times New Roman" w:hAnsi="Lucida Console" w:cs="Courier New"/>
          <w:color w:val="000000"/>
          <w:sz w:val="20"/>
          <w:szCs w:val="20"/>
        </w:rPr>
        <w:t>[1] -0.4419446</w:t>
      </w:r>
    </w:p>
    <w:p w:rsidR="004E4AE1" w:rsidRPr="004E4AE1" w:rsidRDefault="004E4AE1" w:rsidP="004E4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E4AE1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&gt; beta1.Anxiety&lt;-(sd(my_data$Satis)/sd(my_data$Anxiety))*(-2.339e-01)</w:t>
      </w:r>
    </w:p>
    <w:p w:rsidR="004E4AE1" w:rsidRPr="004E4AE1" w:rsidRDefault="004E4AE1" w:rsidP="004E4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E4AE1">
        <w:rPr>
          <w:rFonts w:ascii="Lucida Console" w:eastAsia="Times New Roman" w:hAnsi="Lucida Console" w:cs="Courier New"/>
          <w:color w:val="0000FF"/>
          <w:sz w:val="20"/>
          <w:szCs w:val="20"/>
        </w:rPr>
        <w:t>&gt; beta1.Anxiety</w:t>
      </w:r>
    </w:p>
    <w:p w:rsidR="004E4AE1" w:rsidRPr="004E4AE1" w:rsidRDefault="004E4AE1" w:rsidP="004E4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E4AE1">
        <w:rPr>
          <w:rFonts w:ascii="Lucida Console" w:eastAsia="Times New Roman" w:hAnsi="Lucida Console" w:cs="Courier New"/>
          <w:color w:val="000000"/>
          <w:sz w:val="20"/>
          <w:szCs w:val="20"/>
        </w:rPr>
        <w:t>[1] -13.46837</w:t>
      </w:r>
    </w:p>
    <w:p w:rsidR="004E4AE1" w:rsidRDefault="004E4AE1">
      <w:pPr>
        <w:rPr>
          <w:b/>
        </w:rPr>
      </w:pPr>
    </w:p>
    <w:p w:rsidR="0070370C" w:rsidRPr="0070370C" w:rsidRDefault="005250F4" w:rsidP="0070370C">
      <w:pPr>
        <w:pStyle w:val="HTMLPreformatted"/>
        <w:shd w:val="clear" w:color="auto" w:fill="FFFFFF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</w:rPr>
      </w:pPr>
      <w:r w:rsidRPr="0070370C">
        <w:rPr>
          <w:b/>
        </w:rPr>
        <w:t>4</w:t>
      </w:r>
      <w:r w:rsidR="0070370C" w:rsidRPr="0070370C">
        <w:rPr>
          <w:b/>
        </w:rPr>
        <w:t xml:space="preserve"> A)</w:t>
      </w:r>
      <w:r w:rsidR="0070370C">
        <w:t xml:space="preserve"> </w:t>
      </w:r>
      <w:r w:rsidR="0070370C" w:rsidRPr="0070370C">
        <w:rPr>
          <w:rFonts w:ascii="Lucida Console" w:eastAsia="Times New Roman" w:hAnsi="Lucida Console" w:cs="Courier New"/>
          <w:color w:val="000000"/>
          <w:sz w:val="20"/>
        </w:rPr>
        <w:t>Call:</w:t>
      </w:r>
    </w:p>
    <w:p w:rsidR="0070370C" w:rsidRPr="0070370C" w:rsidRDefault="0070370C" w:rsidP="00703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0370C">
        <w:rPr>
          <w:rFonts w:ascii="Lucida Console" w:eastAsia="Times New Roman" w:hAnsi="Lucida Console" w:cs="Courier New"/>
          <w:color w:val="000000"/>
          <w:sz w:val="20"/>
          <w:szCs w:val="20"/>
        </w:rPr>
        <w:t>lm(formula = V4 ~ V1)</w:t>
      </w:r>
    </w:p>
    <w:p w:rsidR="0070370C" w:rsidRPr="0070370C" w:rsidRDefault="0070370C" w:rsidP="00703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70370C" w:rsidRPr="0070370C" w:rsidRDefault="0070370C" w:rsidP="00703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0370C">
        <w:rPr>
          <w:rFonts w:ascii="Lucida Console" w:eastAsia="Times New Roman" w:hAnsi="Lucida Console" w:cs="Courier New"/>
          <w:color w:val="000000"/>
          <w:sz w:val="20"/>
          <w:szCs w:val="20"/>
        </w:rPr>
        <w:t>Residuals:</w:t>
      </w:r>
    </w:p>
    <w:p w:rsidR="0070370C" w:rsidRPr="0070370C" w:rsidRDefault="0070370C" w:rsidP="00703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0370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Min      1Q  Median      3Q     Max </w:t>
      </w:r>
    </w:p>
    <w:p w:rsidR="0070370C" w:rsidRPr="0070370C" w:rsidRDefault="0070370C" w:rsidP="00703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0370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-6.1195 -2.1904  0.6735  1.9383  3.8523 </w:t>
      </w:r>
    </w:p>
    <w:p w:rsidR="0070370C" w:rsidRPr="0070370C" w:rsidRDefault="0070370C" w:rsidP="00703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70370C" w:rsidRPr="0070370C" w:rsidRDefault="0070370C" w:rsidP="00703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0370C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70370C" w:rsidRPr="0070370C" w:rsidRDefault="0070370C" w:rsidP="00703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0370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Estimate Std. Error t value Pr(&gt;|t|)    </w:t>
      </w:r>
    </w:p>
    <w:p w:rsidR="0070370C" w:rsidRPr="0070370C" w:rsidRDefault="0070370C" w:rsidP="00703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0370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(Intercept)  -1.4961     3.3192  -0.451    0.658    </w:t>
      </w:r>
    </w:p>
    <w:p w:rsidR="0070370C" w:rsidRPr="0070370C" w:rsidRDefault="0070370C" w:rsidP="00703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0370C">
        <w:rPr>
          <w:rFonts w:ascii="Lucida Console" w:eastAsia="Times New Roman" w:hAnsi="Lucida Console" w:cs="Courier New"/>
          <w:color w:val="000000"/>
          <w:sz w:val="20"/>
          <w:szCs w:val="20"/>
        </w:rPr>
        <w:t>V1            0.8572     0.1288   6.656 3.02e-06 ***</w:t>
      </w:r>
    </w:p>
    <w:p w:rsidR="0070370C" w:rsidRPr="0070370C" w:rsidRDefault="0070370C" w:rsidP="00703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0370C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70370C" w:rsidRPr="0070370C" w:rsidRDefault="0070370C" w:rsidP="00703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0370C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:rsidR="0070370C" w:rsidRPr="0070370C" w:rsidRDefault="0070370C" w:rsidP="00703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70370C" w:rsidRPr="0070370C" w:rsidRDefault="0070370C" w:rsidP="00703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0370C">
        <w:rPr>
          <w:rFonts w:ascii="Lucida Console" w:eastAsia="Times New Roman" w:hAnsi="Lucida Console" w:cs="Courier New"/>
          <w:color w:val="000000"/>
          <w:sz w:val="20"/>
          <w:szCs w:val="20"/>
        </w:rPr>
        <w:t>Residual standard error: 2.82 on 18 degrees of freedom</w:t>
      </w:r>
    </w:p>
    <w:p w:rsidR="0070370C" w:rsidRPr="0070370C" w:rsidRDefault="0070370C" w:rsidP="00703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0370C">
        <w:rPr>
          <w:rFonts w:ascii="Lucida Console" w:eastAsia="Times New Roman" w:hAnsi="Lucida Console" w:cs="Courier New"/>
          <w:color w:val="000000"/>
          <w:sz w:val="20"/>
          <w:szCs w:val="20"/>
        </w:rPr>
        <w:t>Multiple R-squared:  0.7111,</w:t>
      </w:r>
      <w:r w:rsidRPr="0070370C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Adjusted R-squared:  0.695 </w:t>
      </w:r>
    </w:p>
    <w:p w:rsidR="0070370C" w:rsidRDefault="0070370C" w:rsidP="00703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0370C">
        <w:rPr>
          <w:rFonts w:ascii="Lucida Console" w:eastAsia="Times New Roman" w:hAnsi="Lucida Console" w:cs="Courier New"/>
          <w:color w:val="000000"/>
          <w:sz w:val="20"/>
          <w:szCs w:val="20"/>
        </w:rPr>
        <w:t>F-statistic:  44.3 on 1 and 18 DF,  p-value: 3.024e-06</w:t>
      </w:r>
    </w:p>
    <w:p w:rsidR="00B869B8" w:rsidRDefault="00B869B8" w:rsidP="00703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-23.203 -10.839  -1.113  10.342  30.843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Estimate Std. Error t value Pr(&gt;|t|)   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(Intercept)      183.0770    24.3249   7.526 1.95e-09 ***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my_data$Severity  -2.4093     0.4806  -5.013 9.23e-06 ***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Residual standard error: 13.91 on 44 degrees of freedom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Multiple R-squared:  0.3635,</w:t>
      </w: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Adjusted R-squared:  0.3491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F-statistic: 25.13 on 1 and 44 DF,  p-value: 9.23e-06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anova(fit.mod.g)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Analysis of Variance Table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Response: my_data$Satis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Df Sum Sq Mean Sq F value   Pr(&gt;F)   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my_data$Severity  1 4860.3  4860.3  25.132 9.23e-06 ***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Residuals        44 8509.0   193.4                    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fit.mod.h&lt;-lm(my_data$Satis~my_data$Age)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anova(fit.mod.h,mod1)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Analysis of Variance Table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Response: my_data$Satis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Df Sum Sq Mean Sq F value    Pr(&gt;F)   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my_data$Age  1 8275.4  8275.4  71.481 9.058e-11 ***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Residuals   44 5093.9   115.8                     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C5060B"/>
          <w:sz w:val="20"/>
          <w:szCs w:val="20"/>
        </w:rPr>
        <w:t>In anova.lmlist(object, ...) :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models with response ‘"Y"’ removed because response differs from model 1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&gt; n= length(Y)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p= 4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# F test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alpha= .025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(F.stat= (fit.aov[3, 2]/1)/(fit.aov[4, 2]/(n-p))) #test stat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[1] 3.599735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critical.val=(-13.702/7.0997)*(-13.702/7.0997)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qf(1-alpha,3,n-p)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[1] 3.445689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(R.sq= SSR/SST)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[,1]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[1,] 0.6821943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# Multiple and adjusted Rsquared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(R.sq.adj= 1-((SSE/(n-p))/(SST/(n-1))) 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[,1]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[1,] 0.6594939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pval = 2 * pt(F.stat, df=n-4)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pval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[1] 1.999166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# Fit the model "automatically"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mod.x1x2= lm(Y~x1+x2)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summary(mod.x1x2)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lm(formula = Y ~ x1 + x2)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Residuals: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Min       1Q   Median       3Q      Max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-17.1662  -8.5462  -0.4595   7.1342  17.2364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Estimate Std. Error t value Pr(&gt;|t|)   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(Intercept) 156.6719    18.6396   8.405 1.27e-10 ***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x1           -1.2677     0.2104  -6.026 3.35e-07 ***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x2           -0.9208     0.4349  -2.117   0.0401 * 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Residual standard error: 10.36 on 43 degrees of freedom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Multiple R-squared:  0.655,</w:t>
      </w: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Adjusted R-squared:  0.6389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F-statistic: 40.81 on 2 and 43 DF,  p-value: 1.16e-10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anova(mod.x1x2)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Analysis of Variance Table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Response: Y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Df Sum Sq Mean Sq F value    Pr(&gt;F)   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x1         1 8275.4  8275.4 77.1389 3.802e-11 ***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x2         1  480.9   480.9  4.4828   0.04006 * 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Residuals 43 4613.0   107.3                     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fit.mod.h&lt;-lm(my_data$Satis~my_data$Anxiety)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anova(fit.mod.h,mod1)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Analysis of Variance Table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Response: my_data$Satis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                Df Sum Sq Mean Sq F value    Pr(&gt;F)   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my_data$Anxiety  1 5554.9  5554.9  31.278 1.335e-06 ***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Residuals       44 7814.4   177.6                     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C5060B"/>
          <w:sz w:val="20"/>
          <w:szCs w:val="20"/>
        </w:rPr>
        <w:t>In anova.lmlist(object, ...) :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models with response ‘"Y"’ removed because response differs from model 1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fit.mod.j&lt;-lm(my_data$Satis~my_data$Age+my_data$Severity)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summary(fit.mod.j)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lm(formula = my_data$Satis ~ my_data$Age + my_data$Severity)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Residuals: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Min       1Q   Median       3Q      Max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-17.1662  -8.5462  -0.4595   7.1342  17.2364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Estimate Std. Error t value Pr(&gt;|t|)   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(Intercept)      156.6719    18.6396   8.405 1.27e-10 ***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my_data$Age       -1.2677     0.2104  -6.026 3.35e-07 ***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my_data$Severity  -0.9208     0.4349  -2.117   0.0401 * 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Residual standard error: 10.36 on 43 degrees of freedom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Multiple R-squared:  0.655,</w:t>
      </w: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Adjusted R-squared:  0.6389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F-statistic: 40.81 on 2 and 43 DF,  p-value: 1.16e-10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anova(fit.mod.j)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Analysis of Variance Table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Response: my_data$Satis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Df Sum Sq Mean Sq F value    Pr(&gt;F)   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my_data$Age       1 8275.4  8275.4 77.1389 3.802e-11 ***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my_data$Severity  1  480.9   480.9  4.4828   0.04006 * 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Residuals        43 4613.0   107.3                     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fit.mod.h&lt;-lm(my_data$Satis~my_data$Anxiety)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anova(fit.mod.h,mod1)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Analysis of Variance Table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Response: my_data$Satis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Df Sum Sq Mean Sq F value    Pr(&gt;F)   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my_data$Anxiety  1 5554.9  5554.9  31.278 1.335e-06 ***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Residuals       44 7814.4   177.6                     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C5060B"/>
          <w:sz w:val="20"/>
          <w:szCs w:val="20"/>
        </w:rPr>
        <w:t>In anova.lmlist(object, ...) :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models with response ‘"Y"’ removed because response differs from model 1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View(my_data)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fit.mod.j&lt;-lm(my_data$Satis~my_data$Age+my_data$Severity)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summary(fit.mod.j)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Call: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lm(formula = my_data$Satis ~ my_data$Age + my_data$Severity)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Residuals: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Min       1Q   Median       3Q      Max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-17.1662  -8.5462  -0.4595   7.1342  17.2364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Estimate Std. Error t value Pr(&gt;|t|)   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(Intercept)      156.6719    18.6396   8.405 1.27e-10 ***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my_data$Age       -1.2677     0.2104  -6.026 3.35e-07 ***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my_data$Severity  -0.9208     0.4349  -2.117   0.0401 * 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Residual standard error: 10.36 on 43 degrees of freedom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Multiple R-squared:  0.655,</w:t>
      </w: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Adjusted R-squared:  0.6389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F-statistic: 40.81 on 2 and 43 DF,  p-value: 1.16e-10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anova(fit.mod.j)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Analysis of Variance Table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Response: my_data$Satis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Df Sum Sq Mean Sq F value    Pr(&gt;F)   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my_data$Age       1 8275.4  8275.4 77.1389 3.802e-11 ***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my_data$Severity  1  480.9   480.9  4.4828   0.04006 * 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Residuals        43 4613.0   107.3                     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fit.mod.h&lt;-lm(my_data$Satis~my_data$Anxiety)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fit.mod.h&lt;-lm(my_data$Satis+my_data$Age~my_data$Anxiety)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anova(fit.mod.h,mod1)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Analysis of Variance Table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Response: my_data$Satis + my_data$Age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Df Sum Sq Mean Sq F value    Pr(&gt;F)   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my_data$Anxiety  1 1636.3 1636.26   16.26 0.0002162 ***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Residuals       44 4427.7  100.63                     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C5060B"/>
          <w:sz w:val="20"/>
          <w:szCs w:val="20"/>
        </w:rPr>
        <w:t>In anova.lmlist(object, ...) :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models with response ‘"Y"’ removed because response differs from model 1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fit.mod.g&lt;-lm(my_data$Satis~my_data$Severity)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anova(fit.mod.g)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Analysis of Variance Table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Response: my_data$Satis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Df Sum Sq Mean Sq F value   Pr(&gt;F)   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my_data$Severity  1 4860.3  4860.3  25.132 9.23e-06 ***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Residuals        44 8509.0   193.4                    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anova(fit.mod.h,mod1)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Analysis of Variance Table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Response: my_data$Satis + my_data$Age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                Df Sum Sq Mean Sq F value    Pr(&gt;F)   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my_data$Anxiety  1 1636.3 1636.26   16.26 0.0002162 ***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Residuals       44 4427.7  100.63                     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C5060B"/>
          <w:sz w:val="20"/>
          <w:szCs w:val="20"/>
        </w:rPr>
        <w:t>In anova.lmlist(object, ...) :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models with response ‘"Y"’ removed because response differs from model 1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fit.mod.j&lt;-lm(my_data$Satis~my_data$Age+my_data$Severity)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summary(fit.mod.j)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lm(formula = my_data$Satis ~ my_data$Age + my_data$Severity)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Residuals: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Min       1Q   Median       3Q      Max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-17.1662  -8.5462  -0.4595   7.1342  17.2364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Estimate Std. Error t value Pr(&gt;|t|)   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(Intercept)      156.6719    18.6396   8.405 1.27e-10 ***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my_data$Age       -1.2677     0.2104  -6.026 3.35e-07 ***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my_data$Severity  -0.9208     0.4349  -2.117   0.0401 * 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Residual standard error: 10.36 on 43 degrees of freedom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Multiple R-squared:  0.655,</w:t>
      </w: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Adjusted R-squared:  0.6389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F-statistic: 40.81 on 2 and 43 DF,  p-value: 1.16e-10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anova(fit.mod.j)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Analysis of Variance Table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Response: my_data$Satis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Df Sum Sq Mean Sq F value    Pr(&gt;F)   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my_data$Age       1 8275.4  8275.4 77.1389 3.802e-11 ***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my_data$Severity  1  480.9   480.9  4.4828   0.04006 * 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Residuals        43 4613.0   107.3                     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summary(fit.mod.j)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lm(formula = my_data$Satis ~ my_data$Age + my_data$Severity)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Residuals: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Min       1Q   Median       3Q      Max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-17.1662  -8.5462  -0.4595   7.1342  17.2364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Estimate Std. Error t value Pr(&gt;|t|)   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(Intercept)      156.6719    18.6396   8.405 1.27e-10 ***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my_data$Age       -1.2677     0.2104  -6.026 3.35e-07 ***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my_data$Severity  -0.9208     0.4349  -2.117   0.0401 * 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Residual standard error: 10.36 on 43 degrees of freedom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Multiple R-squared:  0.655,</w:t>
      </w: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Adjusted R-squared:  0.6389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F-statistic: 40.81 on 2 and 43 DF,  p-value: 1.16e-10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fit.mod.j&lt;-lm(my_data$Satis~my_data$Age)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anova(fit.mod.j)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Analysis of Variance Table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Response: my_data$Satis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Df Sum Sq Mean Sq F value    Pr(&gt;F)   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my_data$Age  1 8275.4  8275.4  71.481 9.058e-11 ***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Residuals   44 5093.9   115.8                     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fit.mod.l.x1&lt;-lm(my_data$Satis~my_data$Age)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summary(fit.mod.j)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lm(formula = my_data$Satis ~ my_data$Age)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Residuals: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Min       1Q   Median       3Q      Max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-18.9281  -9.6808   0.7573  10.8913  17.7986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Estimate Std. Error t value Pr(&gt;|t|)   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(Intercept) 119.9432     7.0848  16.930  &lt; 2e-16 ***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my_data$Age  -1.5206     0.1799  -8.455 9.06e-11 ***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Residual standard error: 10.76 on 44 degrees of freedom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Multiple R-squared:  0.619,</w:t>
      </w: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Adjusted R-squared:  0.6103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F-statistic: 71.48 on 1 and 44 DF,  p-value: 9.058e-11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anova(fit.mod.j)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Analysis of Variance Table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Response: my_data$Satis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Df Sum Sq Mean Sq F value    Pr(&gt;F)   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my_data$Age  1 8275.4  8275.4  71.481 9.058e-11 ***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Residuals   44 5093.9   115.8                     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fit.mod.l.x2&lt;-lm(my_data$Satis~my_data$Age)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summary(fit.mod.j)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lm(formula = my_data$Satis ~ my_data$Age)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Residuals: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Min       1Q   Median       3Q      Max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-18.9281  -9.6808   0.7573  10.8913  17.7986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Estimate Std. Error t value Pr(&gt;|t|)   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(Intercept) 119.9432     7.0848  16.930  &lt; 2e-16 ***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my_data$Age  -1.5206     0.1799  -8.455 9.06e-11 ***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Residual standard error: 10.76 on 44 degrees of freedom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Multiple R-squared:  0.619,</w:t>
      </w: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Adjusted R-squared:  0.6103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F-statistic: 71.48 on 1 and 44 DF,  p-value: 9.058e-11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fit.mod.l.x2&lt;-lm(my_data$Satis~my_data$Severity)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fit.mod.l.x1&lt;-lm(my_data$Satis~my_data$Age)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summary(fit.mod.l.x1)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lm(formula = my_data$Satis ~ my_data$Age)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Residuals: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Min       1Q   Median       3Q      Max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-18.9281  -9.6808   0.7573  10.8913  17.7986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Estimate Std. Error t value Pr(&gt;|t|)   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(Intercept) 119.9432     7.0848  16.930  &lt; 2e-16 ***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my_data$Age  -1.5206     0.1799  -8.455 9.06e-11 ***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Residual standard error: 10.76 on 44 degrees of freedom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Multiple R-squared:  0.619,</w:t>
      </w: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Adjusted R-squared:  0.6103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F-statistic: 71.48 on 1 and 44 DF,  p-value: 9.058e-11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anova(fit.mod.l.x1)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Analysis of Variance Table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Response: my_data$Satis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Df Sum Sq Mean Sq F value    Pr(&gt;F)   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my_data$Age  1 8275.4  8275.4  71.481 9.058e-11 ***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Residuals   44 5093.9   115.8                     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summary(fit.mod.l.x2)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lm(formula = my_data$Satis ~ my_data$Severity)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Residuals: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Min      1Q  Median      3Q     Max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-23.203 -10.839  -1.113  10.342  30.843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Estimate Std. Error t value Pr(&gt;|t|)   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(Intercept)      183.0770    24.3249   7.526 1.95e-09 ***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my_data$Severity  -2.4093     0.4806  -5.013 9.23e-06 ***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Residual standard error: 13.91 on 44 degrees of freedom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Multiple R-squared:  0.3635,</w:t>
      </w: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Adjusted R-squared:  0.3491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F-statistic: 25.13 on 1 and 44 DF,  p-value: 9.23e-06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anova(fit.mod..l.x2)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C5060B"/>
          <w:sz w:val="20"/>
          <w:szCs w:val="20"/>
        </w:rPr>
        <w:t>Error in anova(fit.mod..l.x2) : object 'fit.mod..l.x2' not found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anova(fit.mod.l.x2)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Analysis of Variance Table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Response: my_data$Satis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Df Sum Sq Mean Sq F value   Pr(&gt;F)   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my_data$Severity  1 4860.3  4860.3  25.132 9.23e-06 ***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Residuals        44 8509.0   193.4                    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fit.mod.l.x1.x3&lt;-lm(my_data$Satis~my_data$Age+my_data$Anxiety)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fit.mod.l.x1.x3&lt;-lm(my_data$Satis~my_data$Age+my_data$Anxiety)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summary(fit.mod.l.x1.x3)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lm(formula = my_data$Satis ~ my_data$Age + my_data$Anxiety)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Residuals: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Min       1Q   Median       3Q      Max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-19.4453  -7.3285   0.6733   8.5126  18.0534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Estimate Std. Error t value Pr(&gt;|t|)   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(Intercept)     145.9412    11.5251  12.663 4.21e-16 ***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my_data$Age      -1.2005     0.2041  -5.882 5.43e-07 ***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my_data$Anxiety -16.7421     6.0808  -2.753  0.00861 **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Residual standard error: 10.04 on 43 degrees of freedom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Multiple R-squared:  0.6761,</w:t>
      </w: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Adjusted R-squared:  0.661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F-statistic: 44.88 on 2 and 43 DF,  p-value: 2.98e-11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anova(fit.mod.l.x1.x3)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Analysis of Variance Table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Response: my_data$Satis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Df Sum Sq Mean Sq F value    Pr(&gt;F)   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my_data$Age      1 8275.4  8275.4 82.1711 1.557e-11 ***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my_data$Anxiety  1  763.4   763.4  7.5804   0.00861 **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Residuals       43 4330.5   100.7                     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fit.mod.l.x1.x3&lt;-lm(my_data$Satis+my_data$Anxiety~my_data$Age)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summary(fit.mod.l.x1.x3)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lm(formula = my_data$Satis + my_data$Anxiety ~ my_data$Age)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Residuals: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Min       1Q   Median       3Q      Max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-18.9590  -9.6412   0.6977  10.8973  17.3573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            Estimate Std. Error t value Pr(&gt;|t|)   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(Intercept) 121.4960     7.0230  17.300  &lt; 2e-16 ***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my_data$Age  -1.5015     0.1783  -8.422 1.01e-10 ***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Residual standard error: 10.67 on 44 degrees of freedom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Multiple R-squared:  0.6171,</w:t>
      </w: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Adjusted R-squared:  0.6084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F-statistic: 70.93 on 1 and 44 DF,  p-value: 1.008e-10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anova(fit.mod.l.x1.x3)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Analysis of Variance Table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Response: my_data$Satis + my_data$Anxiety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Df Sum Sq Mean Sq F value    Pr(&gt;F)   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my_data$Age  1 8068.6  8068.6  70.926 1.008e-10 ***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Residuals   44 5005.4   113.8                     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fit.mod.l.x1.x3&lt;-lm(my_data$Satis~my_data$Anxiety)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summary(fit.mod.l.x1.x3)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lm(formula = my_data$Satis ~ my_data$Anxiety)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Residuals: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Min      1Q  Median      3Q     Max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-20.369  -9.606  -1.946   9.212  31.631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Estimate Std. Error t value Pr(&gt;|t|)   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(Intercept)      146.449     15.304   9.569 2.55e-12 ***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my_data$Anxiety  -37.117      6.637  -5.593 1.33e-06 ***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Residual standard error: 13.33 on 44 degrees of freedom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Multiple R-squared:  0.4155,</w:t>
      </w: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Adjusted R-squared:  0.4022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F-statistic: 31.28 on 1 and 44 DF,  p-value: 1.335e-06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anova(fit.mod.l.x1.x3)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Analysis of Variance Table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Response: my_data$Satis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Df Sum Sq Mean Sq F value    Pr(&gt;F)   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my_data$Anxiety  1 5554.9  5554.9  31.278 1.335e-06 ***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Residuals       44 7814.4   177.6                     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fit.mod.l.x1.x3&lt;-lm(my_data$Satis~my_data$Anxiety+my_data$Age)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summary(fit.mod.l.x1.x3)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lm(formula = my_data$Satis ~ my_data$Anxiety + my_data$Age)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Residuals: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Min       1Q   Median       3Q      Max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-19.4453  -7.3285   0.6733   8.5126  18.0534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Estimate Std. Error t value Pr(&gt;|t|)   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(Intercept)     145.9412    11.5251  12.663 4.21e-16 ***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my_data$Anxiety -16.7421     6.0808  -2.753  0.00861 **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my_data$Age      -1.2005     0.2041  -5.882 5.43e-07 ***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Residual standard error: 10.04 on 43 degrees of freedom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Multiple R-squared:  0.6761,</w:t>
      </w: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Adjusted R-squared:  0.661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F-statistic: 44.88 on 2 and 43 DF,  p-value: 2.98e-11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anova(fit.mod.l.x1.x3)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Analysis of Variance Table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Response: my_data$Satis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Df Sum Sq Mean Sq F value    Pr(&gt;F)   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my_data$Anxiety  1 5554.9  5554.9  55.158 3.117e-09 ***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my_data$Age      1 3483.9  3483.9  34.593 5.434e-07 ***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Residuals       43 4330.5   100.7                     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fit.mod.l.x2.x3&lt;-lm(my_data$Satis~my_data$Severity+my_data$Age)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summary(fit.mod.l.x2.x3)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lm(formula = my_data$Satis ~ my_data$Severity + my_data$Age)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Residuals: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Min       1Q   Median       3Q      Max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-17.1662  -8.5462  -0.4595   7.1342  17.2364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Estimate Std. Error t value Pr(&gt;|t|)   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(Intercept)      156.6719    18.6396   8.405 1.27e-10 ***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my_data$Severity  -0.9208     0.4349  -2.117   0.0401 * 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my_data$Age       -1.2677     0.2104  -6.026 3.35e-07 ***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Residual standard error: 10.36 on 43 degrees of freedom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Multiple R-squared:  0.655,</w:t>
      </w: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Adjusted R-squared:  0.6389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F-statistic: 40.81 on 2 and 43 DF,  p-value: 1.16e-10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anova(fit.mod.l.x2.x3)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Analysis of Variance Table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Response: my_data$Satis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Df Sum Sq Mean Sq F value    Pr(&gt;F)   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my_data$Severity  1 4860.3  4860.3  45.305 3.161e-08 ***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my_data$Age       1 3896.0  3896.0  36.317 3.348e-07 ***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Residuals        43 4613.0   107.3                     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fit.mod.l.x2.x3&lt;-lm(my_data$Satis~my_data$Anxiety+my_data$Severity)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&gt; summary(fit.mod.l.x2.x3)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lm(formula = my_data$Satis ~ my_data$Anxiety + my_data$Severity)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Residuals: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Min      1Q  Median      3Q     Max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-20.234  -9.685  -2.054   9.632  29.689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Estimate Std. Error t value Pr(&gt;|t|)   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(Intercept)      181.5726    22.4927   8.073 3.74e-10 ***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my_data$Anxiety  -25.1402     8.6295  -2.913  0.00565 **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my_data$Severity  -1.2395     0.5988  -2.070  0.04451 * 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Residual standard error: 12.86 on 43 degrees of freedom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Multiple R-squared:  0.4685,</w:t>
      </w: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Adjusted R-squared:  0.4437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F-statistic: 18.95 on 2 and 43 DF,  p-value: 1.256e-06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anova(fit.mod.l.x2.x3)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Analysis of Variance Table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Response: my_data$Satis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Df Sum Sq Mean Sq F value    Pr(&gt;F)   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my_data$Anxiety   1 5554.9  5554.9  33.612 7.197e-07 ***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my_data$Severity  1  708.0   708.0   4.284   0.04451 * 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Residuals        43 7106.4   165.3                     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fit.mod.l.x2.x3&lt;-lm(my_data$Satis~my_data$Anxiety+my_data$Severity)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summary(fit.mod.l.x2.x3)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lm(formula = my_data$Satis ~ my_data$Anxiety + my_data$Severity)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Residuals: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Min      1Q  Median      3Q     Max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-20.234  -9.685  -2.054   9.632  29.689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Estimate Std. Error t value Pr(&gt;|t|)   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(Intercept)      181.5726    22.4927   8.073 3.74e-10 ***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my_data$Anxiety  -25.1402     8.6295  -2.913  0.00565 **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my_data$Severity  -1.2395     0.5988  -2.070  0.04451 * 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Residual standard error: 12.86 on 43 degrees of freedom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Multiple R-squared:  0.4685,</w:t>
      </w: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Adjusted R-squared:  0.4437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F-statistic: 18.95 on 2 and 43 DF,  p-value: 1.256e-06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anova(fit.mod.l.x2.x3)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Analysis of Variance Table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Response: my_data$Satis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                 Df Sum Sq Mean Sq F value    Pr(&gt;F)   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my_data$Anxiety   1 5554.9  5554.9  33.612 7.197e-07 ***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my_data$Severity  1  708.0   708.0   4.284   0.04451 * 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Residuals        43 7106.4   165.3                     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###################################### 3l ####################################################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fit.mod.l.x1&lt;-lm(my_data$Satis~my_data$Age)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anova(fit.mod.l.x1)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Analysis of Variance Table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Response: my_data$Satis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Df Sum Sq Mean Sq F value    Pr(&gt;F)   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my_data$Age  1 8275.4  8275.4  71.481 9.058e-11 ***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Residuals   44 5093.9   115.8                     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summary(fit.mod.l.x1)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lm(formula = my_data$Satis ~ my_data$Age)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Residuals: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Min       1Q   Median       3Q      Max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-18.9281  -9.6808   0.7573  10.8913  17.7986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Estimate Std. Error t value Pr(&gt;|t|)   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(Intercept) 119.9432     7.0848  16.930  &lt; 2e-16 ***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my_data$Age  -1.5206     0.1799  -8.455 9.06e-11 ***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Residual standard error: 10.76 on 44 degrees of freedom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Multiple R-squared:  0.619,</w:t>
      </w: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Adjusted R-squared:  0.6103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F-statistic: 71.48 on 1 and 44 DF,  p-value: 9.058e-11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fit.mod.l.x2&lt;-lm(my_data$Satis~my_data$Severity)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summary(fit.mod.l.x2)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lm(formula = my_data$Satis ~ my_data$Severity)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Residuals: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Min      1Q  Median      3Q     Max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-23.203 -10.839  -1.113  10.342  30.843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Estimate Std. Error t value Pr(&gt;|t|)   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(Intercept)      183.0770    24.3249   7.526 1.95e-09 ***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my_data$Severity  -2.4093     0.4806  -5.013 9.23e-06 ***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Residual standard error: 13.91 on 44 degrees of freedom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Multiple R-squared:  0.3635,</w:t>
      </w: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Adjusted R-squared:  0.3491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F-statistic: 25.13 on 1 and 44 DF,  p-value: 9.23e-06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fit.mod.l.x1.x3&lt;-lm(my_data$Satis~my_data$Anxiety+my_data$Age)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anova(fit.mod.l.x2)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Analysis of Variance Table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Response: my_data$Satis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Df Sum Sq Mean Sq F value   Pr(&gt;F)   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my_data$Severity  1 4860.3  4860.3  25.132 9.23e-06 ***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Residuals        44 8509.0   193.4                    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summary(fit.mod.l.x1.x3)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lm(formula = my_data$Satis ~ my_data$Anxiety + my_data$Age)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Residuals: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Min       1Q   Median       3Q      Max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-19.4453  -7.3285   0.6733   8.5126  18.0534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Estimate Std. Error t value Pr(&gt;|t|)   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(Intercept)     145.9412    11.5251  12.663 4.21e-16 ***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my_data$Anxiety -16.7421     6.0808  -2.753  0.00861 **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my_data$Age      -1.2005     0.2041  -5.882 5.43e-07 ***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Residual standard error: 10.04 on 43 degrees of freedom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Multiple R-squared:  0.6761,</w:t>
      </w: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Adjusted R-squared:  0.661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F-statistic: 44.88 on 2 and 43 DF,  p-value: 2.98e-11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anova(fit.mod.l.x1.x3)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Analysis of Variance Table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Response: my_data$Satis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Df Sum Sq Mean Sq F value    Pr(&gt;F)   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my_data$Anxiety  1 5554.9  5554.9  55.158 3.117e-09 ***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my_data$Age      1 3483.9  3483.9  34.593 5.434e-07 ***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Residuals       43 4330.5   100.7                     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fit.mod.l.x2.x3&lt;-lm(my_data$Satis~my_data$Anxiety+my_data$Severity)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summary(fit.mod.l.x2.x3)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lm(formula = my_data$Satis ~ my_data$Anxiety + my_data$Severity)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Residuals: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Min      1Q  Median      3Q     Max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-20.234  -9.685  -2.054   9.632  29.689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Estimate Std. Error t value Pr(&gt;|t|)   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(Intercept)      181.5726    22.4927   8.073 3.74e-10 ***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my_data$Anxiety  -25.1402     8.6295  -2.913  0.00565 **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my_data$Severity  -1.2395     0.5988  -2.070  0.04451 * 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Residual standard error: 12.86 on 43 degrees of freedom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Multiple R-squared:  0.4685,</w:t>
      </w: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Adjusted R-squared:  0.4437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F-statistic: 18.95 on 2 and 43 DF,  p-value: 1.256e-06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anova(fit.mod.l.x2.x3)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Analysis of Variance Table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Response: my_data$Satis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Df Sum Sq Mean Sq F value    Pr(&gt;F)   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my_data$Anxiety   1 5554.9  5554.9  33.612 7.197e-07 ***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my_data$Severity  1  708.0   708.0   4.284   0.04451 * 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Residuals        43 7106.4   165.3                     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fit.mod.j&lt;-lm(my_data$Satis~my_data$Age+my_data$Severity)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summary(fit.mod.j)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lm(formula = my_data$Satis ~ my_data$Age + my_data$Severity)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Residuals: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Min       1Q   Median       3Q      Max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-17.1662  -8.5462  -0.4595   7.1342  17.2364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Estimate Std. Error t value Pr(&gt;|t|)   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(Intercept)      156.6719    18.6396   8.405 1.27e-10 ***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my_data$Age       -1.2677     0.2104  -6.026 3.35e-07 ***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my_data$Severity  -0.9208     0.4349  -2.117   0.0401 * 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Residual standard error: 10.36 on 43 degrees of freedom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Multiple R-squared:  0.655,</w:t>
      </w: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Adjusted R-squared:  0.6389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F-statistic: 40.81 on 2 and 43 DF,  p-value: 1.16e-10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anova(fit.mod.j)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Analysis of Variance Table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Response: my_data$Satis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Df Sum Sq Mean Sq F value    Pr(&gt;F)   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my_data$Age       1 8275.4  8275.4 77.1389 3.802e-11 ***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my_data$Severity  1  480.9   480.9  4.4828   0.04006 * 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Residuals        43 4613.0   107.3                     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fit.mod.i&lt;-lm(my_data$Satis+my_data$Age~my_data$Anxiety)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anova(fit.mod.h,mod1)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Analysis of Variance Table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Response: my_data$Satis + my_data$Age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Df Sum Sq Mean Sq F value    Pr(&gt;F)   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my_data$Anxiety  1 1636.3 1636.26   16.26 0.0002162 ***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Residuals       44 4427.7  100.63                     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message: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C5060B"/>
          <w:sz w:val="20"/>
          <w:szCs w:val="20"/>
        </w:rPr>
        <w:t>In anova.lmlist(object, ...) :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models with response ‘"Y"’ removed because response differs from model 1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fit.mod.j&lt;-lm(my_data$Satis~my_data$Age+my_data$Severity)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summary(fit.mod.j)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lm(formula = my_data$Satis ~ my_data$Age + my_data$Severity)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Residuals: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Min       1Q   Median       3Q      Max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-17.1662  -8.5462  -0.4595   7.1342  17.2364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Estimate Std. Error t value Pr(&gt;|t|)   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(Intercept)      156.6719    18.6396   8.405 1.27e-10 ***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my_data$Age       -1.2677     0.2104  -6.026 3.35e-07 ***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my_data$Severity  -0.9208     0.4349  -2.117   0.0401 * 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Residual standard error: 10.36 on 43 degrees of freedom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Multiple R-squared:  0.655,</w:t>
      </w: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Adjusted R-squared:  0.6389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F-statistic: 40.81 on 2 and 43 DF,  p-value: 1.16e-10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n= length(Y)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n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[1] 46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n= length(Y)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y.val&lt;-(1/sqrt(n-1)) * ((my_data$Age -mean(my_data$Age))/sd(my_data$Age))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y.val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[1]  0.194046232 -0.039972070  0.026890302  0.043605895 -0.173696814  0.177330639  0.060321488  0.110468267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[9]  0.227477418 -0.156981221 -0.156981221  0.077037081 -0.006540884 -0.073403256  0.244193011 -0.039972070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[17] -0.090118849 -0.156981221 -0.090118849  0.277624197 -0.156981221  0.093752674  0.077037081 -0.257274780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[25]  0.143899453  0.277624197 -0.223843594 -0.106834442 -0.106834442  0.060321488 -0.090118849 -0.039972070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[33] -0.123550035  0.026890302  0.244193011 -0.073403256 -0.156981221 -0.140265628  0.143899453  0.143899453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[41]  0.077037081 -0.273990373  0.093752674  0.110468267 -0.023256477 -0.173696814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mod.new&lt;-lm(y.val.satis~x.val.age+x.val.sev+x.val.anxi)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C5060B"/>
          <w:sz w:val="20"/>
          <w:szCs w:val="20"/>
        </w:rPr>
        <w:t>Error in eval(expr, envir, enclos) : object 'y.val.satis' not found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y.val.satis&lt;-(1/sqrt(n-1)) * ((my_data$Satis -mean(my_data$Satis))/sd(my_data$Satis))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x.val.age&lt;-(1/sqrt(n-1)) * ((my_data$Age -mean(my_data$Age))/sd(my_data$Age))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x.val.sev&lt;-(1/sqrt(n-1)) * ((my_data$Severity -mean(my_data$Severity))/sd(my_data$Severity))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x.val.anxi&lt;-(1/sqrt(n-1)) * ((my_data$Anxiety -mean(my_data$Anxiety))/sd(my_data$Anxiety))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mod.new&lt;-lm(y.val.satis~x.val.age+x.val.sev+x.val.anxi)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&gt; Summary(mod.new)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(function (classes, fdef, mtable)  :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unable to find an inherited method for function ‘Summary’ for signature ‘"lm"’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Summary(mod.new)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(function (classes, fdef, mtable)  :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unable to find an inherited method for function ‘Summary’ for signature ‘"lm"’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Summary(mod.new)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(function (classes, fdef, mtable)  :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unable to find an inherited method for function ‘Summary’ for signature ‘"lm"’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mod.new&lt;-lm(y.val.satis~x.val.age+x.val.sev+x.val.anxi)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Summary(mod.new)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(function (classes, fdef, mtable)  :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unable to find an inherited method for function ‘Summary’ for signature ‘"lm"’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summary(mod.new)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lm(formula = y.val.satis ~ x.val.age + x.val.sev + x.val.anxi)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Residuals: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Min        1Q    Median        3Q       Max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-0.158723 -0.055550  0.004493  0.072402  0.148411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Estimate Std. Error t value Pr(&gt;|t|)   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(Intercept) -2.485e-17  1.283e-02   0.000   1.0000   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x.val.age   -5.907e-01  1.111e-01  -5.315 3.81e-06 ***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x.val.sev   -1.106e-01  1.231e-01  -0.898   0.3741   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x.val.anxi  -2.339e-01  1.233e-01  -1.897   0.0647 . 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Residual standard error: 0.08699 on 42 degrees of freedom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Multiple R-squared:  0.6822,</w:t>
      </w: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Adjusted R-squared:  0.6595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F-statistic: 30.05 on 3 and 42 DF,  p-value: 1.542e-10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beta1.age&lt;-sd(sd(my_data$Satis)/sd(my_data$Age))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beta1.age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[1] NA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beta1.age&lt;-(sd(my_data$Satis)/sd(my_data$Age))*(-5.907e-01)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beta1.age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[1] -1.141677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beta1.Severity&lt;-(sd(my_data$Satis)/sd(my_data$Severity))*(-1.106e-01)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beta1.Severity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[1] -0.4419446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#####-5.907e-01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beta1.Anxiety&lt;-(sd(my_data$Satis)/sd(my_data$Anxiety))*(-2.339e-01)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beta1.Anxiety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[1] -13.46837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C5060B"/>
          <w:sz w:val="20"/>
          <w:szCs w:val="20"/>
        </w:rPr>
        <w:t>Not all of the characters in C:/Users/pallavikaran/Desktop/math_ans3.R could be encoded using ISO8859-1. To save using a different encoding, choose "File | Save with Encoding..." from the main menu.</w:t>
      </w: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beta1.age&lt;-(sd(my_data$Satis)/sd(my_data$Age))*(-5.907e-01)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beta1.age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[1] -1.141677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beta1.Severity&lt;-(sd(my_data$Satis)/sd(my_data$Severity))*(-1.106e-01)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beta1.Severity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[1] -0.4419446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beta1.Anxiety&lt;-(sd(my_data$Satis)/sd(my_data$Anxiety))*(-2.339e-01)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beta1.Anxiety</w:t>
      </w:r>
    </w:p>
    <w:p w:rsid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[1] -13.46837</w:t>
      </w:r>
    </w:p>
    <w:p w:rsidR="00843529" w:rsidRDefault="00843529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43529" w:rsidRPr="00843529" w:rsidRDefault="00843529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 w:rsidRPr="00843529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>2)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#Author : Pallavi Karan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#Purpose: Assignmnet no 4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#Date: 10/10/2016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rm(list = ls()) #Clear the lists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#Ans 4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my_data &lt;- read.table("D://MATH-DA//bodyfat.txt", sep = "")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attach(my_data)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C5060B"/>
          <w:sz w:val="20"/>
          <w:szCs w:val="20"/>
        </w:rPr>
        <w:t>The following objects are masked from my_data (pos = 4):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V1, V2, V3, V4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C5060B"/>
          <w:sz w:val="20"/>
          <w:szCs w:val="20"/>
        </w:rPr>
        <w:t>The following objects are masked from my_data (pos = 5):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V1, V2, V3, V4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C5060B"/>
          <w:sz w:val="20"/>
          <w:szCs w:val="20"/>
        </w:rPr>
        <w:t>The following objects are masked from my_data (pos = 6):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V1, V2, V3, V4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C5060B"/>
          <w:sz w:val="20"/>
          <w:szCs w:val="20"/>
        </w:rPr>
        <w:t>The following objects are masked from my_data (pos = 13):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V1, V2, V3, V4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C5060B"/>
          <w:sz w:val="20"/>
          <w:szCs w:val="20"/>
        </w:rPr>
        <w:t>The following objects are masked from my_data (pos = 14):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V1, V2, V3, V4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cor(mydata[,1:3])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C5060B"/>
          <w:sz w:val="20"/>
          <w:szCs w:val="20"/>
        </w:rPr>
        <w:t>Error in is.data.frame(x) : object 'mydata' not found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cor(my_data[,1:3])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V1        V2        V3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V1 1.0000000 0.9238425 0.4577772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V2 0.9238425 1.0000000 0.0846675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V3 0.4577772 0.0846675 1.0000000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rm(list = ls()) #Clear the lists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#Ans 4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mydata &lt;- read.table("D://MATH-DA//bodyfat.txt", sep = "")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attach(mydata)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C5060B"/>
          <w:sz w:val="20"/>
          <w:szCs w:val="20"/>
        </w:rPr>
        <w:t>The following objects are masked from my_data (pos = 3):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V1, V2, V3, V4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C5060B"/>
          <w:sz w:val="20"/>
          <w:szCs w:val="20"/>
        </w:rPr>
        <w:t>The following objects are masked from my_data (pos = 5):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V1, V2, V3, V4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C5060B"/>
          <w:sz w:val="20"/>
          <w:szCs w:val="20"/>
        </w:rPr>
        <w:t>The following objects are masked from my_data (pos = 6):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C5060B"/>
          <w:sz w:val="20"/>
          <w:szCs w:val="20"/>
        </w:rPr>
        <w:lastRenderedPageBreak/>
        <w:t xml:space="preserve">    V1, V2, V3, V4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C5060B"/>
          <w:sz w:val="20"/>
          <w:szCs w:val="20"/>
        </w:rPr>
        <w:t>The following objects are masked from my_data (pos = 7):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V1, V2, V3, V4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C5060B"/>
          <w:sz w:val="20"/>
          <w:szCs w:val="20"/>
        </w:rPr>
        <w:t>The following objects are masked from my_data (pos = 14):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V1, V2, V3, V4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C5060B"/>
          <w:sz w:val="20"/>
          <w:szCs w:val="20"/>
        </w:rPr>
        <w:t>The following objects are masked from my_data (pos = 15):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  V1, V2, V3, V4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cor(mydata[,1:3])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V1        V2        V3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V1 1.0000000 0.9238425 0.4577772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V2 0.9238425 1.0000000 0.0846675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V3 0.4577772 0.0846675 1.0000000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lm.fit &lt;- lm(V4 ~ V1)</w:t>
      </w:r>
    </w:p>
    <w:p w:rsidR="00B869B8" w:rsidRPr="00843529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b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summary(lm.fit)</w:t>
      </w:r>
    </w:p>
    <w:p w:rsidR="00B869B8" w:rsidRPr="00843529" w:rsidRDefault="00843529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 w:rsidRPr="00843529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>A)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lm(formula = V4 ~ V1)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Residuals: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Min      1Q  Median      3Q     Max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-6.1195 -2.1904  0.6735  1.9383  3.8523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Estimate Std. Error t value Pr(&gt;|t|)   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(Intercept)  -1.4961     3.3192  -0.451    0.658   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V1            0.8572     0.1288   6.656 3.02e-06 ***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Residual standard error: 2.82 on 18 degrees of freedom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Multiple R-squared:  0.7111,</w:t>
      </w: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Adjusted R-squared:  0.695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F-statistic:  44.3 on 1 and 18 DF,  p-value: 3.024e-06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lm.fit &lt;- lm(V4 ~ V1)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summary(lm.fit)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lm(formula = V4 ~ V1)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Residuals: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Min      1Q  Median      3Q     Max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-6.1195 -2.1904  0.6735  1.9383  3.8523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Estimate Std. Error t value Pr(&gt;|t|)   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(Intercept)  -1.4961     3.3192  -0.451    0.658   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V1            0.8572     0.1288   6.656 3.02e-06 ***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Residual standard error: 2.82 on 18 degrees of freedom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Multiple R-squared:  0.7111,</w:t>
      </w: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Adjusted R-squared:  0.695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F-statistic:  44.3 on 1 and 18 DF,  p-value: 3.024e-06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plot(lm.fit)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Hit &lt;Return&gt; to see next plot: abline(lm.fit)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Hit &lt;Return&gt; to see next plot: anova(lm.fit)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Hit &lt;Return&gt; to see next plot: confint(lm.fit)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Hit &lt;Return&gt; to see next plot: new.data&lt;-data.frame(V1=25)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predict.lm(lm.fit, new.data, interval ="confidence")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predict.lm(lm.fit, new.data, interval = "confidence") :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object 'new.data' not found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new.data&lt;-data.frame(V1=25)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predict.lm(lm.fit, new.data, interval ="confidence")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fit      lwr     upr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1 19.93356 18.60632 21.2608</w:t>
      </w:r>
    </w:p>
    <w:p w:rsidR="00B869B8" w:rsidRPr="0070370C" w:rsidRDefault="00B869B8" w:rsidP="00703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70370C" w:rsidRDefault="0070370C" w:rsidP="0070370C">
      <w:pPr>
        <w:rPr>
          <w:b/>
        </w:rPr>
      </w:pPr>
    </w:p>
    <w:p w:rsidR="00B869B8" w:rsidRPr="00B869B8" w:rsidRDefault="0070370C" w:rsidP="00B869B8">
      <w:pPr>
        <w:pStyle w:val="HTMLPreformatted"/>
        <w:shd w:val="clear" w:color="auto" w:fill="FFFFFF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</w:rPr>
      </w:pPr>
      <w:r>
        <w:rPr>
          <w:b/>
        </w:rPr>
        <w:t>B)</w:t>
      </w:r>
      <w:r w:rsidR="00B869B8">
        <w:rPr>
          <w:b/>
        </w:rPr>
        <w:t xml:space="preserve"> </w:t>
      </w:r>
      <w:r w:rsidR="00B869B8" w:rsidRPr="00B869B8">
        <w:rPr>
          <w:rFonts w:ascii="Lucida Console" w:eastAsia="Times New Roman" w:hAnsi="Lucida Console" w:cs="Courier New"/>
          <w:color w:val="000000"/>
          <w:sz w:val="20"/>
        </w:rPr>
        <w:br/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lm(formula = V4 ~ V1 + V2)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Residuals: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Min      1Q  Median      3Q     Max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-3.9469 -1.8807  0.1678  1.3367  4.0147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Estimate Std. Error t value Pr(&gt;|t|) 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(Intercept) -19.1742     8.3606  -2.293   0.0348 *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V1            0.2224     0.3034   0.733   0.4737 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V2            0.6594     0.2912   2.265   0.0369 *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Residual standard error: 2.543 on 17 degrees of freedom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Multiple R-squared:  0.7781,</w:t>
      </w: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Adjusted R-squared:  0.7519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F-statistic:  29.8 on 2 and 17 DF,  p-value: 2.774e-06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anova(lm.fit1)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Analysis of Variance Table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Response: V4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Df Sum Sq Mean Sq F value    Pr(&gt;F)   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V1         1 352.27  352.27 54.4661 1.075e-06 ***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V2         1  33.17   33.17  5.1284    0.0369 * 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Residuals 17 109.95    6.47                      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newdata &lt;- mydata[ which(mydata$V1&gt;24 &amp; mydata$V1&lt;26), ]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predict.lm(lm.fit1, newdata, interval ="confidence")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fit      lwr      upr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2  19.15707 17.85493 20.45921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6  22.06082 20.13654 23.98509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10 21.77481 19.99326 23.55636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20 20.05955 18.85874 21.26036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FF"/>
          <w:sz w:val="20"/>
          <w:szCs w:val="20"/>
        </w:rPr>
        <w:t>&gt; predict.lm(lm.fit1, newdata, interval ="prediction")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        fit      lwr      upr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2  19.15707 13.63571 24.67842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6  22.06082 16.36059 27.76105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10 21.77481 16.12117 27.42846</w:t>
      </w:r>
    </w:p>
    <w:p w:rsidR="00B869B8" w:rsidRP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869B8">
        <w:rPr>
          <w:rFonts w:ascii="Lucida Console" w:eastAsia="Times New Roman" w:hAnsi="Lucida Console" w:cs="Courier New"/>
          <w:color w:val="000000"/>
          <w:sz w:val="20"/>
          <w:szCs w:val="20"/>
        </w:rPr>
        <w:t>20 20.05955 14.56121 25.55789</w:t>
      </w:r>
    </w:p>
    <w:p w:rsidR="00B869B8" w:rsidRDefault="00B869B8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843529" w:rsidRDefault="00843529" w:rsidP="00B869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06155" w:rsidRPr="00506155" w:rsidRDefault="00506155" w:rsidP="00506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sz w:val="20"/>
          <w:szCs w:val="20"/>
        </w:rPr>
      </w:pPr>
      <w:r>
        <w:rPr>
          <w:rFonts w:ascii="Lucida Console" w:eastAsia="Times New Roman" w:hAnsi="Lucida Console" w:cs="Courier New"/>
          <w:b/>
          <w:sz w:val="20"/>
          <w:szCs w:val="20"/>
        </w:rPr>
        <w:t xml:space="preserve">5) </w:t>
      </w:r>
      <w:r w:rsidRPr="00506155">
        <w:rPr>
          <w:rFonts w:ascii="Lucida Console" w:eastAsia="Times New Roman" w:hAnsi="Lucida Console" w:cs="Courier New"/>
          <w:sz w:val="20"/>
          <w:szCs w:val="20"/>
        </w:rPr>
        <w:t>#Author : Pallavi Karan</w:t>
      </w:r>
    </w:p>
    <w:p w:rsidR="00506155" w:rsidRPr="00506155" w:rsidRDefault="00506155" w:rsidP="00506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sz w:val="20"/>
          <w:szCs w:val="20"/>
        </w:rPr>
      </w:pPr>
      <w:r w:rsidRPr="00506155">
        <w:rPr>
          <w:rFonts w:ascii="Lucida Console" w:eastAsia="Times New Roman" w:hAnsi="Lucida Console" w:cs="Courier New"/>
          <w:sz w:val="20"/>
          <w:szCs w:val="20"/>
        </w:rPr>
        <w:t>#Date: 10/10/2016</w:t>
      </w:r>
    </w:p>
    <w:p w:rsidR="00506155" w:rsidRPr="00506155" w:rsidRDefault="00506155" w:rsidP="00506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sz w:val="20"/>
          <w:szCs w:val="20"/>
        </w:rPr>
      </w:pPr>
      <w:r w:rsidRPr="00506155">
        <w:rPr>
          <w:rFonts w:ascii="Lucida Console" w:eastAsia="Times New Roman" w:hAnsi="Lucida Console" w:cs="Courier New"/>
          <w:sz w:val="20"/>
          <w:szCs w:val="20"/>
        </w:rPr>
        <w:t xml:space="preserve">#Purpose: Assignmnet no 4 </w:t>
      </w:r>
    </w:p>
    <w:p w:rsidR="00506155" w:rsidRPr="00506155" w:rsidRDefault="00506155" w:rsidP="00506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sz w:val="20"/>
          <w:szCs w:val="20"/>
        </w:rPr>
      </w:pPr>
    </w:p>
    <w:p w:rsidR="00506155" w:rsidRPr="00506155" w:rsidRDefault="00506155" w:rsidP="00506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sz w:val="20"/>
          <w:szCs w:val="20"/>
        </w:rPr>
      </w:pPr>
      <w:r w:rsidRPr="00506155">
        <w:rPr>
          <w:rFonts w:ascii="Lucida Console" w:eastAsia="Times New Roman" w:hAnsi="Lucida Console" w:cs="Courier New"/>
          <w:sz w:val="20"/>
          <w:szCs w:val="20"/>
        </w:rPr>
        <w:t>rm(list = ls()) #Clear the lists</w:t>
      </w:r>
    </w:p>
    <w:p w:rsidR="00506155" w:rsidRPr="00506155" w:rsidRDefault="00506155" w:rsidP="00506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sz w:val="20"/>
          <w:szCs w:val="20"/>
        </w:rPr>
      </w:pPr>
    </w:p>
    <w:p w:rsidR="00506155" w:rsidRPr="00506155" w:rsidRDefault="00506155" w:rsidP="00506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sz w:val="20"/>
          <w:szCs w:val="20"/>
        </w:rPr>
      </w:pPr>
      <w:r w:rsidRPr="00506155">
        <w:rPr>
          <w:rFonts w:ascii="Lucida Console" w:eastAsia="Times New Roman" w:hAnsi="Lucida Console" w:cs="Courier New"/>
          <w:sz w:val="20"/>
          <w:szCs w:val="20"/>
        </w:rPr>
        <w:t>my_data &lt;- read.table("D://MATH-DA//SteroidLevels.txt", sep = "", header = TRUE)</w:t>
      </w:r>
    </w:p>
    <w:p w:rsidR="00506155" w:rsidRPr="00506155" w:rsidRDefault="00506155" w:rsidP="00506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sz w:val="20"/>
          <w:szCs w:val="20"/>
        </w:rPr>
      </w:pPr>
      <w:r w:rsidRPr="00506155">
        <w:rPr>
          <w:rFonts w:ascii="Lucida Console" w:eastAsia="Times New Roman" w:hAnsi="Lucida Console" w:cs="Courier New"/>
          <w:sz w:val="20"/>
          <w:szCs w:val="20"/>
        </w:rPr>
        <w:t>attach(my_data)</w:t>
      </w:r>
    </w:p>
    <w:p w:rsidR="00506155" w:rsidRPr="00506155" w:rsidRDefault="00506155" w:rsidP="00506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sz w:val="20"/>
          <w:szCs w:val="20"/>
        </w:rPr>
      </w:pPr>
      <w:r w:rsidRPr="00506155">
        <w:rPr>
          <w:rFonts w:ascii="Lucida Console" w:eastAsia="Times New Roman" w:hAnsi="Lucida Console" w:cs="Courier New"/>
          <w:sz w:val="20"/>
          <w:szCs w:val="20"/>
        </w:rPr>
        <w:t>View(my_data)</w:t>
      </w:r>
    </w:p>
    <w:p w:rsidR="00506155" w:rsidRPr="00506155" w:rsidRDefault="00506155" w:rsidP="00506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sz w:val="20"/>
          <w:szCs w:val="20"/>
        </w:rPr>
      </w:pPr>
      <w:r w:rsidRPr="00506155">
        <w:rPr>
          <w:rFonts w:ascii="Lucida Console" w:eastAsia="Times New Roman" w:hAnsi="Lucida Console" w:cs="Courier New"/>
          <w:sz w:val="20"/>
          <w:szCs w:val="20"/>
        </w:rPr>
        <w:t xml:space="preserve">mean.var&lt;-mean(my_data$Age) </w:t>
      </w:r>
    </w:p>
    <w:p w:rsidR="00506155" w:rsidRPr="00506155" w:rsidRDefault="00506155" w:rsidP="00506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sz w:val="20"/>
          <w:szCs w:val="20"/>
        </w:rPr>
      </w:pPr>
      <w:r w:rsidRPr="00506155">
        <w:rPr>
          <w:rFonts w:ascii="Lucida Console" w:eastAsia="Times New Roman" w:hAnsi="Lucida Console" w:cs="Courier New"/>
          <w:sz w:val="20"/>
          <w:szCs w:val="20"/>
        </w:rPr>
        <w:t>#new.data.age&lt;-sd(my_data$Age)</w:t>
      </w:r>
    </w:p>
    <w:p w:rsidR="00506155" w:rsidRPr="00506155" w:rsidRDefault="00506155" w:rsidP="00506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sz w:val="20"/>
          <w:szCs w:val="20"/>
        </w:rPr>
      </w:pPr>
      <w:r w:rsidRPr="00506155">
        <w:rPr>
          <w:rFonts w:ascii="Lucida Console" w:eastAsia="Times New Roman" w:hAnsi="Lucida Console" w:cs="Courier New"/>
          <w:sz w:val="20"/>
          <w:szCs w:val="20"/>
        </w:rPr>
        <w:t>#merge(my_data,diff_data,diff_data_sq,by=c(my_data$Level,my_data$Age,diff_data,diff_data_sq) )</w:t>
      </w:r>
    </w:p>
    <w:p w:rsidR="00506155" w:rsidRPr="00506155" w:rsidRDefault="00506155" w:rsidP="00506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sz w:val="20"/>
          <w:szCs w:val="20"/>
        </w:rPr>
      </w:pPr>
      <w:r w:rsidRPr="00506155">
        <w:rPr>
          <w:rFonts w:ascii="Lucida Console" w:eastAsia="Times New Roman" w:hAnsi="Lucida Console" w:cs="Courier New"/>
          <w:sz w:val="20"/>
          <w:szCs w:val="20"/>
        </w:rPr>
        <w:t>my_data["diff.mean"] &lt;- NA</w:t>
      </w:r>
    </w:p>
    <w:p w:rsidR="00506155" w:rsidRPr="00506155" w:rsidRDefault="00506155" w:rsidP="00506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sz w:val="20"/>
          <w:szCs w:val="20"/>
        </w:rPr>
      </w:pPr>
      <w:r w:rsidRPr="00506155">
        <w:rPr>
          <w:rFonts w:ascii="Lucida Console" w:eastAsia="Times New Roman" w:hAnsi="Lucida Console" w:cs="Courier New"/>
          <w:sz w:val="20"/>
          <w:szCs w:val="20"/>
        </w:rPr>
        <w:t>my_data$diff.mean&lt;- diff_data&lt;-(my_data$Age-mean.var)</w:t>
      </w:r>
    </w:p>
    <w:p w:rsidR="00506155" w:rsidRPr="00506155" w:rsidRDefault="00506155" w:rsidP="00506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sz w:val="20"/>
          <w:szCs w:val="20"/>
        </w:rPr>
      </w:pPr>
      <w:r w:rsidRPr="00506155">
        <w:rPr>
          <w:rFonts w:ascii="Lucida Console" w:eastAsia="Times New Roman" w:hAnsi="Lucida Console" w:cs="Courier New"/>
          <w:sz w:val="20"/>
          <w:szCs w:val="20"/>
        </w:rPr>
        <w:t>my_data["diff.mean.sq"] &lt;- NA</w:t>
      </w:r>
    </w:p>
    <w:p w:rsidR="00506155" w:rsidRPr="00506155" w:rsidRDefault="00506155" w:rsidP="00506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sz w:val="20"/>
          <w:szCs w:val="20"/>
        </w:rPr>
      </w:pPr>
      <w:r w:rsidRPr="00506155">
        <w:rPr>
          <w:rFonts w:ascii="Lucida Console" w:eastAsia="Times New Roman" w:hAnsi="Lucida Console" w:cs="Courier New"/>
          <w:sz w:val="20"/>
          <w:szCs w:val="20"/>
        </w:rPr>
        <w:t>my_data$diff.mean.sq&lt;- diff_data_sq&lt;-diff_data^2</w:t>
      </w:r>
    </w:p>
    <w:p w:rsidR="00506155" w:rsidRPr="00506155" w:rsidRDefault="00506155" w:rsidP="00506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sz w:val="20"/>
          <w:szCs w:val="20"/>
        </w:rPr>
      </w:pPr>
      <w:r w:rsidRPr="00506155">
        <w:rPr>
          <w:rFonts w:ascii="Lucida Console" w:eastAsia="Times New Roman" w:hAnsi="Lucida Console" w:cs="Courier New"/>
          <w:sz w:val="20"/>
          <w:szCs w:val="20"/>
        </w:rPr>
        <w:t>lm.fit1 &lt;- lm(my_data$Level ~ my_data$diff.mean +my_data$diff.mean.sq)</w:t>
      </w:r>
    </w:p>
    <w:p w:rsidR="00506155" w:rsidRPr="00506155" w:rsidRDefault="00506155" w:rsidP="00506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sz w:val="20"/>
          <w:szCs w:val="20"/>
        </w:rPr>
      </w:pPr>
      <w:r w:rsidRPr="00506155">
        <w:rPr>
          <w:rFonts w:ascii="Lucida Console" w:eastAsia="Times New Roman" w:hAnsi="Lucida Console" w:cs="Courier New"/>
          <w:sz w:val="20"/>
          <w:szCs w:val="20"/>
        </w:rPr>
        <w:t>summary(lm.fit1)</w:t>
      </w:r>
    </w:p>
    <w:p w:rsidR="00506155" w:rsidRPr="00506155" w:rsidRDefault="00506155" w:rsidP="00506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sz w:val="20"/>
          <w:szCs w:val="20"/>
        </w:rPr>
      </w:pPr>
      <w:r w:rsidRPr="00506155">
        <w:rPr>
          <w:rFonts w:ascii="Lucida Console" w:eastAsia="Times New Roman" w:hAnsi="Lucida Console" w:cs="Courier New"/>
          <w:sz w:val="20"/>
          <w:szCs w:val="20"/>
        </w:rPr>
        <w:t>lm.fit1 &lt;- lm(my_data$Level ~ my_data$diff.mean +I(my_data$diff.mean^2))</w:t>
      </w:r>
    </w:p>
    <w:p w:rsidR="00506155" w:rsidRPr="00506155" w:rsidRDefault="00506155" w:rsidP="00506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sz w:val="20"/>
          <w:szCs w:val="20"/>
        </w:rPr>
      </w:pPr>
      <w:r w:rsidRPr="00506155">
        <w:rPr>
          <w:rFonts w:ascii="Lucida Console" w:eastAsia="Times New Roman" w:hAnsi="Lucida Console" w:cs="Courier New"/>
          <w:sz w:val="20"/>
          <w:szCs w:val="20"/>
        </w:rPr>
        <w:t>new.data&lt;-data.frame((15-mean.var),(15-mean.var)*(15-mean.var))</w:t>
      </w:r>
    </w:p>
    <w:p w:rsidR="00843529" w:rsidRPr="00506155" w:rsidRDefault="00506155" w:rsidP="00506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sz w:val="20"/>
          <w:szCs w:val="20"/>
        </w:rPr>
      </w:pPr>
      <w:r w:rsidRPr="00506155">
        <w:rPr>
          <w:rFonts w:ascii="Lucida Console" w:eastAsia="Times New Roman" w:hAnsi="Lucida Console" w:cs="Courier New"/>
          <w:sz w:val="20"/>
          <w:szCs w:val="20"/>
        </w:rPr>
        <w:t>predict(lm.fit1, new.data, interval ="prediction",level=0.99)</w:t>
      </w:r>
    </w:p>
    <w:p w:rsidR="0070370C" w:rsidRDefault="0070370C" w:rsidP="0070370C">
      <w:pPr>
        <w:rPr>
          <w:b/>
        </w:rPr>
      </w:pPr>
      <w:r>
        <w:rPr>
          <w:b/>
        </w:rPr>
        <w:t xml:space="preserve"> </w:t>
      </w:r>
      <w:r w:rsidRPr="0070370C">
        <w:rPr>
          <w:b/>
        </w:rPr>
        <w:t xml:space="preserve">   </w:t>
      </w:r>
    </w:p>
    <w:p w:rsidR="00506155" w:rsidRPr="00506155" w:rsidRDefault="00506155" w:rsidP="00506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06155">
        <w:rPr>
          <w:rFonts w:ascii="Lucida Console" w:eastAsia="Times New Roman" w:hAnsi="Lucida Console" w:cs="Courier New"/>
          <w:b/>
          <w:sz w:val="20"/>
          <w:szCs w:val="20"/>
        </w:rPr>
        <w:t>A)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r w:rsidRPr="00506155">
        <w:rPr>
          <w:rFonts w:ascii="Lucida Console" w:eastAsia="Times New Roman" w:hAnsi="Lucida Console" w:cs="Courier New"/>
          <w:color w:val="0000FF"/>
          <w:sz w:val="20"/>
          <w:szCs w:val="20"/>
        </w:rPr>
        <w:t>View(my_data)</w:t>
      </w:r>
    </w:p>
    <w:p w:rsidR="00506155" w:rsidRPr="00506155" w:rsidRDefault="00506155" w:rsidP="00506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06155">
        <w:rPr>
          <w:rFonts w:ascii="Lucida Console" w:eastAsia="Times New Roman" w:hAnsi="Lucida Console" w:cs="Courier New"/>
          <w:color w:val="0000FF"/>
          <w:sz w:val="20"/>
          <w:szCs w:val="20"/>
        </w:rPr>
        <w:t>&gt; mean.var&lt;-mean(my_data$Age)</w:t>
      </w:r>
    </w:p>
    <w:p w:rsidR="00506155" w:rsidRPr="00506155" w:rsidRDefault="00506155" w:rsidP="00506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06155">
        <w:rPr>
          <w:rFonts w:ascii="Lucida Console" w:eastAsia="Times New Roman" w:hAnsi="Lucida Console" w:cs="Courier New"/>
          <w:color w:val="0000FF"/>
          <w:sz w:val="20"/>
          <w:szCs w:val="20"/>
        </w:rPr>
        <w:t>&gt; #new.data.age&lt;-sd(my_data$Age)</w:t>
      </w:r>
    </w:p>
    <w:p w:rsidR="00506155" w:rsidRPr="00506155" w:rsidRDefault="00506155" w:rsidP="00506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06155">
        <w:rPr>
          <w:rFonts w:ascii="Lucida Console" w:eastAsia="Times New Roman" w:hAnsi="Lucida Console" w:cs="Courier New"/>
          <w:color w:val="0000FF"/>
          <w:sz w:val="20"/>
          <w:szCs w:val="20"/>
        </w:rPr>
        <w:t>&gt; #merge(my_data,diff_data,diff_data_sq,by=c(my_data$Level,my_data$Age,diff_data,diff_data_sq) )</w:t>
      </w:r>
    </w:p>
    <w:p w:rsidR="00506155" w:rsidRPr="00506155" w:rsidRDefault="00506155" w:rsidP="00506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06155">
        <w:rPr>
          <w:rFonts w:ascii="Lucida Console" w:eastAsia="Times New Roman" w:hAnsi="Lucida Console" w:cs="Courier New"/>
          <w:color w:val="0000FF"/>
          <w:sz w:val="20"/>
          <w:szCs w:val="20"/>
        </w:rPr>
        <w:t>&gt; my_data["diff.mean"] &lt;- NA</w:t>
      </w:r>
    </w:p>
    <w:p w:rsidR="00506155" w:rsidRPr="00506155" w:rsidRDefault="00506155" w:rsidP="00506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06155">
        <w:rPr>
          <w:rFonts w:ascii="Lucida Console" w:eastAsia="Times New Roman" w:hAnsi="Lucida Console" w:cs="Courier New"/>
          <w:color w:val="0000FF"/>
          <w:sz w:val="20"/>
          <w:szCs w:val="20"/>
        </w:rPr>
        <w:t>&gt; my_data$diff.mean&lt;- diff_data&lt;-(my_data$Age-mean.var)</w:t>
      </w:r>
    </w:p>
    <w:p w:rsidR="00506155" w:rsidRPr="00506155" w:rsidRDefault="00506155" w:rsidP="00506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06155">
        <w:rPr>
          <w:rFonts w:ascii="Lucida Console" w:eastAsia="Times New Roman" w:hAnsi="Lucida Console" w:cs="Courier New"/>
          <w:color w:val="0000FF"/>
          <w:sz w:val="20"/>
          <w:szCs w:val="20"/>
        </w:rPr>
        <w:t>&gt; my_data["diff.mean.sq"] &lt;- NA</w:t>
      </w:r>
    </w:p>
    <w:p w:rsidR="00506155" w:rsidRPr="00506155" w:rsidRDefault="00506155" w:rsidP="00506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06155">
        <w:rPr>
          <w:rFonts w:ascii="Lucida Console" w:eastAsia="Times New Roman" w:hAnsi="Lucida Console" w:cs="Courier New"/>
          <w:color w:val="0000FF"/>
          <w:sz w:val="20"/>
          <w:szCs w:val="20"/>
        </w:rPr>
        <w:t>&gt; my_data$diff.mean.sq&lt;- diff_data_sq&lt;-diff_data^2</w:t>
      </w:r>
    </w:p>
    <w:p w:rsidR="00506155" w:rsidRPr="00506155" w:rsidRDefault="00506155" w:rsidP="00506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06155">
        <w:rPr>
          <w:rFonts w:ascii="Lucida Console" w:eastAsia="Times New Roman" w:hAnsi="Lucida Console" w:cs="Courier New"/>
          <w:color w:val="0000FF"/>
          <w:sz w:val="20"/>
          <w:szCs w:val="20"/>
        </w:rPr>
        <w:t>&gt; lm.fit1 &lt;- lm(my_data$Level ~ my_data$diff.mean +my_data$diff.mean.sq)</w:t>
      </w:r>
    </w:p>
    <w:p w:rsidR="00506155" w:rsidRPr="00506155" w:rsidRDefault="00506155" w:rsidP="00506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06155">
        <w:rPr>
          <w:rFonts w:ascii="Lucida Console" w:eastAsia="Times New Roman" w:hAnsi="Lucida Console" w:cs="Courier New"/>
          <w:color w:val="0000FF"/>
          <w:sz w:val="20"/>
          <w:szCs w:val="20"/>
        </w:rPr>
        <w:t>&gt; summary(lm.fit1)</w:t>
      </w:r>
    </w:p>
    <w:p w:rsidR="00506155" w:rsidRPr="00506155" w:rsidRDefault="00506155" w:rsidP="00506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506155" w:rsidRPr="00506155" w:rsidRDefault="00506155" w:rsidP="00506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06155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506155" w:rsidRPr="00506155" w:rsidRDefault="00506155" w:rsidP="00506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06155">
        <w:rPr>
          <w:rFonts w:ascii="Lucida Console" w:eastAsia="Times New Roman" w:hAnsi="Lucida Console" w:cs="Courier New"/>
          <w:color w:val="000000"/>
          <w:sz w:val="20"/>
          <w:szCs w:val="20"/>
        </w:rPr>
        <w:t>lm(formula = my_data$Level ~ my_data$diff.mean + my_data$diff.mean.sq)</w:t>
      </w:r>
    </w:p>
    <w:p w:rsidR="00506155" w:rsidRPr="00506155" w:rsidRDefault="00506155" w:rsidP="00506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506155" w:rsidRPr="00506155" w:rsidRDefault="00506155" w:rsidP="00506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06155">
        <w:rPr>
          <w:rFonts w:ascii="Lucida Console" w:eastAsia="Times New Roman" w:hAnsi="Lucida Console" w:cs="Courier New"/>
          <w:color w:val="000000"/>
          <w:sz w:val="20"/>
          <w:szCs w:val="20"/>
        </w:rPr>
        <w:t>Residuals:</w:t>
      </w:r>
    </w:p>
    <w:p w:rsidR="00506155" w:rsidRPr="00506155" w:rsidRDefault="00506155" w:rsidP="00506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061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Min      1Q  Median      3Q     Max </w:t>
      </w:r>
    </w:p>
    <w:p w:rsidR="00506155" w:rsidRPr="00506155" w:rsidRDefault="00506155" w:rsidP="00506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061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-4.5463 -2.5369  0.3868  2.1973  5.3020 </w:t>
      </w:r>
    </w:p>
    <w:p w:rsidR="00506155" w:rsidRPr="00506155" w:rsidRDefault="00506155" w:rsidP="00506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506155" w:rsidRPr="00506155" w:rsidRDefault="00506155" w:rsidP="00506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06155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506155" w:rsidRPr="00506155" w:rsidRDefault="00506155" w:rsidP="00506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0615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Estimate Std. Error t value Pr(&gt;|t|)    </w:t>
      </w:r>
    </w:p>
    <w:p w:rsidR="00506155" w:rsidRPr="00506155" w:rsidRDefault="00506155" w:rsidP="00506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06155">
        <w:rPr>
          <w:rFonts w:ascii="Lucida Console" w:eastAsia="Times New Roman" w:hAnsi="Lucida Console" w:cs="Courier New"/>
          <w:color w:val="000000"/>
          <w:sz w:val="20"/>
          <w:szCs w:val="20"/>
        </w:rPr>
        <w:t>(Intercept)          21.09416    0.91415  23.075  &lt; 2e-16 ***</w:t>
      </w:r>
    </w:p>
    <w:p w:rsidR="00506155" w:rsidRPr="00506155" w:rsidRDefault="00506155" w:rsidP="00506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06155">
        <w:rPr>
          <w:rFonts w:ascii="Lucida Console" w:eastAsia="Times New Roman" w:hAnsi="Lucida Console" w:cs="Courier New"/>
          <w:color w:val="000000"/>
          <w:sz w:val="20"/>
          <w:szCs w:val="20"/>
        </w:rPr>
        <w:t>my_data$diff.mean     1.13736    0.11546   9.851 6.59e-10 ***</w:t>
      </w:r>
    </w:p>
    <w:p w:rsidR="00506155" w:rsidRPr="00506155" w:rsidRDefault="00506155" w:rsidP="00506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06155">
        <w:rPr>
          <w:rFonts w:ascii="Lucida Console" w:eastAsia="Times New Roman" w:hAnsi="Lucida Console" w:cs="Courier New"/>
          <w:color w:val="000000"/>
          <w:sz w:val="20"/>
          <w:szCs w:val="20"/>
        </w:rPr>
        <w:t>my_data$diff.mean.sq -0.11840    0.02347  -5.045 3.71e-05 ***</w:t>
      </w:r>
    </w:p>
    <w:p w:rsidR="00506155" w:rsidRPr="00506155" w:rsidRDefault="00506155" w:rsidP="00506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06155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506155" w:rsidRPr="00506155" w:rsidRDefault="00506155" w:rsidP="00506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06155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:rsidR="00506155" w:rsidRPr="00506155" w:rsidRDefault="00506155" w:rsidP="00506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506155" w:rsidRPr="00506155" w:rsidRDefault="00506155" w:rsidP="00506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06155">
        <w:rPr>
          <w:rFonts w:ascii="Lucida Console" w:eastAsia="Times New Roman" w:hAnsi="Lucida Console" w:cs="Courier New"/>
          <w:color w:val="000000"/>
          <w:sz w:val="20"/>
          <w:szCs w:val="20"/>
        </w:rPr>
        <w:t>Residual standard error: 3.153 on 24 degrees of freedom</w:t>
      </w:r>
    </w:p>
    <w:p w:rsidR="00506155" w:rsidRPr="00506155" w:rsidRDefault="00506155" w:rsidP="00506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06155">
        <w:rPr>
          <w:rFonts w:ascii="Lucida Console" w:eastAsia="Times New Roman" w:hAnsi="Lucida Console" w:cs="Courier New"/>
          <w:color w:val="000000"/>
          <w:sz w:val="20"/>
          <w:szCs w:val="20"/>
        </w:rPr>
        <w:t>Multiple R-squared:  0.8143,</w:t>
      </w:r>
      <w:r w:rsidRPr="00506155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Adjusted R-squared:  0.7989 </w:t>
      </w:r>
    </w:p>
    <w:p w:rsidR="00506155" w:rsidRPr="00506155" w:rsidRDefault="00506155" w:rsidP="00506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06155">
        <w:rPr>
          <w:rFonts w:ascii="Lucida Console" w:eastAsia="Times New Roman" w:hAnsi="Lucida Console" w:cs="Courier New"/>
          <w:color w:val="000000"/>
          <w:sz w:val="20"/>
          <w:szCs w:val="20"/>
        </w:rPr>
        <w:t>F-statistic: 52.63 on 2 and 24 DF,  p-value: 1.678e-09</w:t>
      </w:r>
    </w:p>
    <w:p w:rsidR="00506155" w:rsidRPr="00506155" w:rsidRDefault="00506155" w:rsidP="00506155">
      <w:pPr>
        <w:rPr>
          <w:b/>
        </w:rPr>
      </w:pPr>
      <w:r>
        <w:rPr>
          <w:b/>
        </w:rPr>
        <w:t xml:space="preserve">  </w:t>
      </w:r>
      <w:r>
        <w:rPr>
          <w:noProof/>
        </w:rPr>
        <w:drawing>
          <wp:inline distT="0" distB="0" distL="0" distR="0" wp14:anchorId="7D437BE4" wp14:editId="2803CAE5">
            <wp:extent cx="5343525" cy="2114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155" w:rsidRDefault="00506155" w:rsidP="0070370C">
      <w:pPr>
        <w:rPr>
          <w:b/>
        </w:rPr>
      </w:pPr>
    </w:p>
    <w:p w:rsidR="00506155" w:rsidRDefault="00506155" w:rsidP="00506155">
      <w:pPr>
        <w:pStyle w:val="HTMLPreformatted"/>
        <w:shd w:val="clear" w:color="auto" w:fill="FFFFFF"/>
        <w:wordWrap w:val="0"/>
        <w:spacing w:line="225" w:lineRule="atLeast"/>
        <w:rPr>
          <w:b/>
        </w:rPr>
      </w:pPr>
      <w:r>
        <w:rPr>
          <w:b/>
        </w:rPr>
        <w:t>B)</w:t>
      </w:r>
    </w:p>
    <w:p w:rsidR="00506155" w:rsidRPr="00506155" w:rsidRDefault="00506155" w:rsidP="00506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urier New" w:eastAsia="Times New Roman" w:hAnsi="Courier New" w:cs="Courier New"/>
          <w:color w:val="222222"/>
          <w:sz w:val="19"/>
          <w:szCs w:val="19"/>
        </w:rPr>
      </w:pPr>
      <w:r w:rsidRPr="00506155">
        <w:rPr>
          <w:rFonts w:ascii="Lucida Console" w:eastAsia="Times New Roman" w:hAnsi="Lucida Console" w:cs="Courier New"/>
          <w:color w:val="000000"/>
          <w:sz w:val="19"/>
          <w:szCs w:val="19"/>
        </w:rPr>
        <w:t>Residuals:</w:t>
      </w:r>
    </w:p>
    <w:p w:rsidR="00506155" w:rsidRPr="00506155" w:rsidRDefault="00506155" w:rsidP="00506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urier New" w:eastAsia="Times New Roman" w:hAnsi="Courier New" w:cs="Courier New"/>
          <w:color w:val="222222"/>
          <w:sz w:val="19"/>
          <w:szCs w:val="19"/>
        </w:rPr>
      </w:pPr>
      <w:r w:rsidRPr="00506155">
        <w:rPr>
          <w:rFonts w:ascii="Lucida Console" w:eastAsia="Times New Roman" w:hAnsi="Lucida Console" w:cs="Courier New"/>
          <w:color w:val="000000"/>
          <w:sz w:val="19"/>
          <w:szCs w:val="19"/>
        </w:rPr>
        <w:t xml:space="preserve">    Min      1Q  Median      3Q     Max </w:t>
      </w:r>
    </w:p>
    <w:p w:rsidR="00506155" w:rsidRPr="00506155" w:rsidRDefault="00506155" w:rsidP="00506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urier New" w:eastAsia="Times New Roman" w:hAnsi="Courier New" w:cs="Courier New"/>
          <w:color w:val="222222"/>
          <w:sz w:val="19"/>
          <w:szCs w:val="19"/>
        </w:rPr>
      </w:pPr>
      <w:r w:rsidRPr="00506155">
        <w:rPr>
          <w:rFonts w:ascii="Lucida Console" w:eastAsia="Times New Roman" w:hAnsi="Lucida Console" w:cs="Courier New"/>
          <w:color w:val="000000"/>
          <w:sz w:val="19"/>
          <w:szCs w:val="19"/>
        </w:rPr>
        <w:t xml:space="preserve">-4.5463 -2.5369  0.3868  2.1973  5.3020 </w:t>
      </w:r>
    </w:p>
    <w:p w:rsidR="00506155" w:rsidRPr="00506155" w:rsidRDefault="00506155" w:rsidP="00506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urier New" w:eastAsia="Times New Roman" w:hAnsi="Courier New" w:cs="Courier New"/>
          <w:color w:val="222222"/>
          <w:sz w:val="19"/>
          <w:szCs w:val="19"/>
        </w:rPr>
      </w:pPr>
      <w:r w:rsidRPr="00506155">
        <w:rPr>
          <w:rFonts w:ascii="Lucida Console" w:eastAsia="Times New Roman" w:hAnsi="Lucida Console" w:cs="Courier New"/>
          <w:color w:val="000000"/>
          <w:sz w:val="19"/>
          <w:szCs w:val="19"/>
        </w:rPr>
        <w:t> </w:t>
      </w:r>
    </w:p>
    <w:p w:rsidR="00506155" w:rsidRPr="00506155" w:rsidRDefault="00506155" w:rsidP="00506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urier New" w:eastAsia="Times New Roman" w:hAnsi="Courier New" w:cs="Courier New"/>
          <w:color w:val="222222"/>
          <w:sz w:val="19"/>
          <w:szCs w:val="19"/>
        </w:rPr>
      </w:pPr>
      <w:r w:rsidRPr="00506155">
        <w:rPr>
          <w:rFonts w:ascii="Lucida Console" w:eastAsia="Times New Roman" w:hAnsi="Lucida Console" w:cs="Courier New"/>
          <w:color w:val="000000"/>
          <w:sz w:val="19"/>
          <w:szCs w:val="19"/>
        </w:rPr>
        <w:t>Coefficients:</w:t>
      </w:r>
    </w:p>
    <w:p w:rsidR="00506155" w:rsidRPr="00506155" w:rsidRDefault="00506155" w:rsidP="00506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urier New" w:eastAsia="Times New Roman" w:hAnsi="Courier New" w:cs="Courier New"/>
          <w:color w:val="222222"/>
          <w:sz w:val="19"/>
          <w:szCs w:val="19"/>
        </w:rPr>
      </w:pPr>
      <w:r w:rsidRPr="00506155">
        <w:rPr>
          <w:rFonts w:ascii="Lucida Console" w:eastAsia="Times New Roman" w:hAnsi="Lucida Console" w:cs="Courier New"/>
          <w:color w:val="000000"/>
          <w:sz w:val="19"/>
          <w:szCs w:val="19"/>
        </w:rPr>
        <w:t xml:space="preserve">                  Estimate Std. Error t value Pr(&gt;|t|)    </w:t>
      </w:r>
    </w:p>
    <w:p w:rsidR="00506155" w:rsidRPr="00506155" w:rsidRDefault="00506155" w:rsidP="00506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urier New" w:eastAsia="Times New Roman" w:hAnsi="Courier New" w:cs="Courier New"/>
          <w:color w:val="222222"/>
          <w:sz w:val="19"/>
          <w:szCs w:val="19"/>
        </w:rPr>
      </w:pPr>
      <w:r w:rsidRPr="00506155">
        <w:rPr>
          <w:rFonts w:ascii="Lucida Console" w:eastAsia="Times New Roman" w:hAnsi="Lucida Console" w:cs="Courier New"/>
          <w:color w:val="000000"/>
          <w:sz w:val="19"/>
          <w:szCs w:val="19"/>
        </w:rPr>
        <w:t>(Intercept)       21.09416    0.91415  23.075  &lt; 2e-16 ***</w:t>
      </w:r>
    </w:p>
    <w:p w:rsidR="00506155" w:rsidRPr="00506155" w:rsidRDefault="00506155" w:rsidP="00506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urier New" w:eastAsia="Times New Roman" w:hAnsi="Courier New" w:cs="Courier New"/>
          <w:color w:val="222222"/>
          <w:sz w:val="19"/>
          <w:szCs w:val="19"/>
        </w:rPr>
      </w:pPr>
      <w:r w:rsidRPr="00506155">
        <w:rPr>
          <w:rFonts w:ascii="Lucida Console" w:eastAsia="Times New Roman" w:hAnsi="Lucida Console" w:cs="Courier New"/>
          <w:color w:val="000000"/>
          <w:sz w:val="19"/>
          <w:szCs w:val="19"/>
        </w:rPr>
        <w:t>Data$diff.mean     1.13736    0.11546   9.851 6.59e-10 ***</w:t>
      </w:r>
    </w:p>
    <w:p w:rsidR="00506155" w:rsidRPr="00506155" w:rsidRDefault="00506155" w:rsidP="00506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urier New" w:eastAsia="Times New Roman" w:hAnsi="Courier New" w:cs="Courier New"/>
          <w:color w:val="222222"/>
          <w:sz w:val="19"/>
          <w:szCs w:val="19"/>
        </w:rPr>
      </w:pPr>
      <w:r w:rsidRPr="00506155">
        <w:rPr>
          <w:rFonts w:ascii="Lucida Console" w:eastAsia="Times New Roman" w:hAnsi="Lucida Console" w:cs="Courier New"/>
          <w:color w:val="000000"/>
          <w:sz w:val="19"/>
          <w:szCs w:val="19"/>
        </w:rPr>
        <w:t>Data$diff.mean.sq -0.11840    0.02347  -5.045 3.71e-05 ***</w:t>
      </w:r>
    </w:p>
    <w:p w:rsidR="00506155" w:rsidRPr="00506155" w:rsidRDefault="00506155" w:rsidP="00506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urier New" w:eastAsia="Times New Roman" w:hAnsi="Courier New" w:cs="Courier New"/>
          <w:color w:val="222222"/>
          <w:sz w:val="19"/>
          <w:szCs w:val="19"/>
        </w:rPr>
      </w:pPr>
      <w:r w:rsidRPr="00506155">
        <w:rPr>
          <w:rFonts w:ascii="Lucida Console" w:eastAsia="Times New Roman" w:hAnsi="Lucida Console" w:cs="Courier New"/>
          <w:color w:val="000000"/>
          <w:sz w:val="19"/>
          <w:szCs w:val="19"/>
        </w:rPr>
        <w:t>---</w:t>
      </w:r>
    </w:p>
    <w:p w:rsidR="00506155" w:rsidRPr="00506155" w:rsidRDefault="00506155" w:rsidP="00506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urier New" w:eastAsia="Times New Roman" w:hAnsi="Courier New" w:cs="Courier New"/>
          <w:color w:val="222222"/>
          <w:sz w:val="19"/>
          <w:szCs w:val="19"/>
        </w:rPr>
      </w:pPr>
      <w:r w:rsidRPr="00506155">
        <w:rPr>
          <w:rFonts w:ascii="Lucida Console" w:eastAsia="Times New Roman" w:hAnsi="Lucida Console" w:cs="Courier New"/>
          <w:color w:val="000000"/>
          <w:sz w:val="19"/>
          <w:szCs w:val="19"/>
        </w:rPr>
        <w:t>Signif. codes:  0 ‘***’ 0.001 ‘**’ 0.01 ‘*’ 0.05 ‘.’ 0.1 ‘ ’ 1</w:t>
      </w:r>
    </w:p>
    <w:p w:rsidR="00506155" w:rsidRDefault="00506155" w:rsidP="00506155">
      <w:pPr>
        <w:pStyle w:val="HTMLPreformatted"/>
        <w:shd w:val="clear" w:color="auto" w:fill="FFFFFF"/>
        <w:wordWrap w:val="0"/>
        <w:spacing w:line="225" w:lineRule="atLeast"/>
        <w:rPr>
          <w:b/>
        </w:rPr>
      </w:pPr>
    </w:p>
    <w:p w:rsidR="00506155" w:rsidRPr="00506155" w:rsidRDefault="00506155" w:rsidP="00506155">
      <w:pPr>
        <w:pStyle w:val="HTMLPreformatted"/>
        <w:shd w:val="clear" w:color="auto" w:fill="FFFFFF"/>
        <w:wordWrap w:val="0"/>
        <w:spacing w:line="225" w:lineRule="atLeast"/>
        <w:rPr>
          <w:rFonts w:ascii="Courier New" w:eastAsia="Times New Roman" w:hAnsi="Courier New" w:cs="Courier New"/>
          <w:color w:val="222222"/>
          <w:sz w:val="19"/>
          <w:szCs w:val="19"/>
        </w:rPr>
      </w:pPr>
      <w:r>
        <w:rPr>
          <w:b/>
        </w:rPr>
        <w:t xml:space="preserve">C) </w:t>
      </w:r>
      <w:r w:rsidRPr="00506155">
        <w:rPr>
          <w:rFonts w:ascii="Lucida Console" w:eastAsia="Times New Roman" w:hAnsi="Lucida Console" w:cs="Courier New"/>
          <w:color w:val="000000"/>
          <w:sz w:val="19"/>
          <w:szCs w:val="19"/>
        </w:rPr>
        <w:t>fit      lwr      upr</w:t>
      </w:r>
    </w:p>
    <w:p w:rsidR="00506155" w:rsidRPr="00506155" w:rsidRDefault="00506155" w:rsidP="005061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urier New" w:eastAsia="Times New Roman" w:hAnsi="Courier New" w:cs="Courier New"/>
          <w:color w:val="222222"/>
          <w:sz w:val="19"/>
          <w:szCs w:val="19"/>
        </w:rPr>
      </w:pPr>
      <w:r w:rsidRPr="00506155">
        <w:rPr>
          <w:rFonts w:ascii="Lucida Console" w:eastAsia="Times New Roman" w:hAnsi="Lucida Console" w:cs="Courier New"/>
          <w:color w:val="000000"/>
          <w:sz w:val="19"/>
          <w:szCs w:val="19"/>
        </w:rPr>
        <w:t>1 20.13792 10.97342 29.30242</w:t>
      </w:r>
    </w:p>
    <w:p w:rsidR="00506155" w:rsidRDefault="00506155" w:rsidP="0070370C"/>
    <w:p w:rsidR="0055097C" w:rsidRDefault="0055097C" w:rsidP="0070370C">
      <w:pPr>
        <w:rPr>
          <w:b/>
        </w:rPr>
      </w:pPr>
      <w:r w:rsidRPr="0055097C">
        <w:rPr>
          <w:b/>
        </w:rPr>
        <w:t xml:space="preserve">D) </w:t>
      </w:r>
    </w:p>
    <w:p w:rsidR="0055097C" w:rsidRPr="0055097C" w:rsidRDefault="0055097C" w:rsidP="0055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urier New" w:eastAsia="Times New Roman" w:hAnsi="Courier New" w:cs="Courier New"/>
          <w:color w:val="222222"/>
          <w:sz w:val="19"/>
          <w:szCs w:val="19"/>
        </w:rPr>
      </w:pPr>
      <w:r w:rsidRPr="0055097C">
        <w:rPr>
          <w:rFonts w:ascii="Lucida Console" w:eastAsia="Times New Roman" w:hAnsi="Lucida Console" w:cs="Courier New"/>
          <w:color w:val="000000"/>
          <w:sz w:val="19"/>
          <w:szCs w:val="19"/>
        </w:rPr>
        <w:t>Call:</w:t>
      </w:r>
    </w:p>
    <w:p w:rsidR="0055097C" w:rsidRPr="0055097C" w:rsidRDefault="0055097C" w:rsidP="0055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urier New" w:eastAsia="Times New Roman" w:hAnsi="Courier New" w:cs="Courier New"/>
          <w:color w:val="222222"/>
          <w:sz w:val="19"/>
          <w:szCs w:val="19"/>
        </w:rPr>
      </w:pPr>
      <w:r w:rsidRPr="0055097C">
        <w:rPr>
          <w:rFonts w:ascii="Lucida Console" w:eastAsia="Times New Roman" w:hAnsi="Lucida Console" w:cs="Courier New"/>
          <w:color w:val="000000"/>
          <w:sz w:val="19"/>
          <w:szCs w:val="19"/>
        </w:rPr>
        <w:t>lm(formula = Data$Level ~ Data$diff.mean)</w:t>
      </w:r>
    </w:p>
    <w:p w:rsidR="0055097C" w:rsidRPr="0055097C" w:rsidRDefault="0055097C" w:rsidP="00550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urier New" w:eastAsia="Times New Roman" w:hAnsi="Courier New" w:cs="Courier New"/>
          <w:color w:val="500050"/>
          <w:sz w:val="20"/>
          <w:szCs w:val="20"/>
          <w:shd w:val="clear" w:color="auto" w:fill="FFFFFF"/>
        </w:rPr>
      </w:pPr>
      <w:r w:rsidRPr="0055097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</w:rPr>
        <w:t> </w:t>
      </w:r>
    </w:p>
    <w:p w:rsidR="0055097C" w:rsidRPr="0055097C" w:rsidRDefault="0055097C" w:rsidP="00550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urier New" w:eastAsia="Times New Roman" w:hAnsi="Courier New" w:cs="Courier New"/>
          <w:color w:val="500050"/>
          <w:sz w:val="20"/>
          <w:szCs w:val="20"/>
          <w:shd w:val="clear" w:color="auto" w:fill="FFFFFF"/>
        </w:rPr>
      </w:pPr>
      <w:r w:rsidRPr="0055097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</w:rPr>
        <w:t>Residuals:</w:t>
      </w:r>
    </w:p>
    <w:p w:rsidR="0055097C" w:rsidRPr="0055097C" w:rsidRDefault="0055097C" w:rsidP="00550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urier New" w:eastAsia="Times New Roman" w:hAnsi="Courier New" w:cs="Courier New"/>
          <w:color w:val="500050"/>
          <w:sz w:val="20"/>
          <w:szCs w:val="20"/>
          <w:shd w:val="clear" w:color="auto" w:fill="FFFFFF"/>
        </w:rPr>
      </w:pPr>
      <w:r w:rsidRPr="0055097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</w:rPr>
        <w:t xml:space="preserve">    Min      1Q  Median      3Q     Max </w:t>
      </w:r>
    </w:p>
    <w:p w:rsidR="0055097C" w:rsidRPr="0055097C" w:rsidRDefault="0055097C" w:rsidP="0055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urier New" w:eastAsia="Times New Roman" w:hAnsi="Courier New" w:cs="Courier New"/>
          <w:color w:val="222222"/>
          <w:sz w:val="19"/>
          <w:szCs w:val="19"/>
        </w:rPr>
      </w:pPr>
      <w:r w:rsidRPr="0055097C">
        <w:rPr>
          <w:rFonts w:ascii="Lucida Console" w:eastAsia="Times New Roman" w:hAnsi="Lucida Console" w:cs="Courier New"/>
          <w:color w:val="000000"/>
          <w:sz w:val="19"/>
          <w:szCs w:val="19"/>
        </w:rPr>
        <w:t xml:space="preserve">-8.4340 -2.6239  0.5114  3.0677  8.1408 </w:t>
      </w:r>
    </w:p>
    <w:p w:rsidR="0055097C" w:rsidRPr="0055097C" w:rsidRDefault="0055097C" w:rsidP="00550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urier New" w:eastAsia="Times New Roman" w:hAnsi="Courier New" w:cs="Courier New"/>
          <w:color w:val="500050"/>
          <w:sz w:val="20"/>
          <w:szCs w:val="20"/>
          <w:shd w:val="clear" w:color="auto" w:fill="FFFFFF"/>
        </w:rPr>
      </w:pPr>
      <w:r w:rsidRPr="0055097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</w:rPr>
        <w:t> </w:t>
      </w:r>
    </w:p>
    <w:p w:rsidR="0055097C" w:rsidRPr="0055097C" w:rsidRDefault="0055097C" w:rsidP="00550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urier New" w:eastAsia="Times New Roman" w:hAnsi="Courier New" w:cs="Courier New"/>
          <w:color w:val="500050"/>
          <w:sz w:val="20"/>
          <w:szCs w:val="20"/>
          <w:shd w:val="clear" w:color="auto" w:fill="FFFFFF"/>
        </w:rPr>
      </w:pPr>
      <w:r w:rsidRPr="0055097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</w:rPr>
        <w:t>Coefficients:</w:t>
      </w:r>
    </w:p>
    <w:p w:rsidR="0055097C" w:rsidRPr="0055097C" w:rsidRDefault="0055097C" w:rsidP="00550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urier New" w:eastAsia="Times New Roman" w:hAnsi="Courier New" w:cs="Courier New"/>
          <w:color w:val="500050"/>
          <w:sz w:val="20"/>
          <w:szCs w:val="20"/>
          <w:shd w:val="clear" w:color="auto" w:fill="FFFFFF"/>
        </w:rPr>
      </w:pPr>
      <w:r w:rsidRPr="0055097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</w:rPr>
        <w:t xml:space="preserve">               Estimate Std. Error t value Pr(&gt;|t|)    </w:t>
      </w:r>
    </w:p>
    <w:p w:rsidR="0055097C" w:rsidRPr="0055097C" w:rsidRDefault="0055097C" w:rsidP="0055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urier New" w:eastAsia="Times New Roman" w:hAnsi="Courier New" w:cs="Courier New"/>
          <w:color w:val="222222"/>
          <w:sz w:val="19"/>
          <w:szCs w:val="19"/>
        </w:rPr>
      </w:pPr>
      <w:r w:rsidRPr="0055097C">
        <w:rPr>
          <w:rFonts w:ascii="Lucida Console" w:eastAsia="Times New Roman" w:hAnsi="Lucida Console" w:cs="Courier New"/>
          <w:color w:val="000000"/>
          <w:sz w:val="19"/>
          <w:szCs w:val="19"/>
        </w:rPr>
        <w:t>(Intercept)     17.6444     0.8533  20.677  &lt; 2e-16 ***</w:t>
      </w:r>
    </w:p>
    <w:p w:rsidR="0055097C" w:rsidRPr="0055097C" w:rsidRDefault="0055097C" w:rsidP="00550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urier New" w:eastAsia="Times New Roman" w:hAnsi="Courier New" w:cs="Courier New"/>
          <w:color w:val="222222"/>
          <w:sz w:val="19"/>
          <w:szCs w:val="19"/>
        </w:rPr>
      </w:pPr>
      <w:r w:rsidRPr="0055097C">
        <w:rPr>
          <w:rFonts w:ascii="Lucida Console" w:eastAsia="Times New Roman" w:hAnsi="Lucida Console" w:cs="Courier New"/>
          <w:color w:val="000000"/>
          <w:sz w:val="19"/>
          <w:szCs w:val="19"/>
        </w:rPr>
        <w:t>Data$diff.mean   1.0042     0.1581   6.352  1.2e-06 ***</w:t>
      </w:r>
    </w:p>
    <w:p w:rsidR="0055097C" w:rsidRPr="0055097C" w:rsidRDefault="0055097C" w:rsidP="00550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urier New" w:eastAsia="Times New Roman" w:hAnsi="Courier New" w:cs="Courier New"/>
          <w:color w:val="500050"/>
          <w:sz w:val="20"/>
          <w:szCs w:val="20"/>
          <w:shd w:val="clear" w:color="auto" w:fill="FFFFFF"/>
        </w:rPr>
      </w:pPr>
      <w:r w:rsidRPr="0055097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</w:rPr>
        <w:t>---</w:t>
      </w:r>
    </w:p>
    <w:p w:rsidR="0055097C" w:rsidRPr="0055097C" w:rsidRDefault="0055097C" w:rsidP="00550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Courier New" w:eastAsia="Times New Roman" w:hAnsi="Courier New" w:cs="Courier New"/>
          <w:color w:val="500050"/>
          <w:sz w:val="20"/>
          <w:szCs w:val="20"/>
          <w:shd w:val="clear" w:color="auto" w:fill="FFFFFF"/>
        </w:rPr>
      </w:pPr>
      <w:r w:rsidRPr="0055097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FFFFFF"/>
        </w:rPr>
        <w:t>Signif. codes:  0 ‘***’ 0.001 ‘**’ 0.01 ‘*’ 0.05 ‘.’ 0.1 ‘ ’ 1</w:t>
      </w:r>
    </w:p>
    <w:p w:rsidR="0055097C" w:rsidRPr="0055097C" w:rsidRDefault="0055097C" w:rsidP="0070370C">
      <w:pPr>
        <w:rPr>
          <w:b/>
        </w:rPr>
      </w:pPr>
      <w:bookmarkStart w:id="0" w:name="_GoBack"/>
      <w:bookmarkEnd w:id="0"/>
    </w:p>
    <w:sectPr w:rsidR="0055097C" w:rsidRPr="00550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204368B0"/>
    <w:multiLevelType w:val="hybridMultilevel"/>
    <w:tmpl w:val="E7180354"/>
    <w:lvl w:ilvl="0" w:tplc="917A6A00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>
    <w:nsid w:val="42AA3F4D"/>
    <w:multiLevelType w:val="hybridMultilevel"/>
    <w:tmpl w:val="60F075B6"/>
    <w:lvl w:ilvl="0" w:tplc="D68072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2"/>
  </w:num>
  <w:num w:numId="3">
    <w:abstractNumId w:val="10"/>
  </w:num>
  <w:num w:numId="4">
    <w:abstractNumId w:val="23"/>
  </w:num>
  <w:num w:numId="5">
    <w:abstractNumId w:val="13"/>
  </w:num>
  <w:num w:numId="6">
    <w:abstractNumId w:val="17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2"/>
  </w:num>
  <w:num w:numId="21">
    <w:abstractNumId w:val="19"/>
  </w:num>
  <w:num w:numId="22">
    <w:abstractNumId w:val="11"/>
  </w:num>
  <w:num w:numId="23">
    <w:abstractNumId w:val="24"/>
  </w:num>
  <w:num w:numId="24">
    <w:abstractNumId w:val="14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707"/>
    <w:rsid w:val="000E2F1A"/>
    <w:rsid w:val="002B28BC"/>
    <w:rsid w:val="004E4AE1"/>
    <w:rsid w:val="00506155"/>
    <w:rsid w:val="005250F4"/>
    <w:rsid w:val="0055097C"/>
    <w:rsid w:val="00603346"/>
    <w:rsid w:val="00645252"/>
    <w:rsid w:val="006D3D74"/>
    <w:rsid w:val="0070370C"/>
    <w:rsid w:val="00794707"/>
    <w:rsid w:val="00827AEA"/>
    <w:rsid w:val="00843529"/>
    <w:rsid w:val="0085216B"/>
    <w:rsid w:val="009E67B3"/>
    <w:rsid w:val="00A9204E"/>
    <w:rsid w:val="00B85781"/>
    <w:rsid w:val="00B869B8"/>
    <w:rsid w:val="00E3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C15DFD-D065-47C0-8729-D25E7303F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character" w:customStyle="1" w:styleId="gem3dmtclfb">
    <w:name w:val="gem3dmtclfb"/>
    <w:basedOn w:val="DefaultParagraphFont"/>
    <w:rsid w:val="00794707"/>
  </w:style>
  <w:style w:type="character" w:customStyle="1" w:styleId="gem3dmtclgb">
    <w:name w:val="gem3dmtclgb"/>
    <w:basedOn w:val="DefaultParagraphFont"/>
    <w:rsid w:val="00794707"/>
  </w:style>
  <w:style w:type="paragraph" w:styleId="ListParagraph">
    <w:name w:val="List Paragraph"/>
    <w:basedOn w:val="Normal"/>
    <w:uiPriority w:val="34"/>
    <w:unhideWhenUsed/>
    <w:qFormat/>
    <w:rsid w:val="0070370C"/>
    <w:pPr>
      <w:ind w:left="720"/>
      <w:contextualSpacing/>
    </w:pPr>
  </w:style>
  <w:style w:type="character" w:customStyle="1" w:styleId="gem3dmtcpfb">
    <w:name w:val="gem3dmtcpfb"/>
    <w:basedOn w:val="DefaultParagraphFont"/>
    <w:rsid w:val="00B86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0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llavikaran\AppData\Roaming\Microsoft\Templates\Single%20spaced%20(blank)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(blank)(2).dotx</Template>
  <TotalTime>232</TotalTime>
  <Pages>36</Pages>
  <Words>9464</Words>
  <Characters>53947</Characters>
  <Application>Microsoft Office Word</Application>
  <DocSecurity>0</DocSecurity>
  <Lines>449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Karan</dc:creator>
  <cp:keywords/>
  <dc:description/>
  <cp:lastModifiedBy>Pallavi Karan</cp:lastModifiedBy>
  <cp:revision>2</cp:revision>
  <dcterms:created xsi:type="dcterms:W3CDTF">2016-10-17T14:30:00Z</dcterms:created>
  <dcterms:modified xsi:type="dcterms:W3CDTF">2016-10-17T18:22:00Z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